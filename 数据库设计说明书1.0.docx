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12" w:rsidRDefault="00DF180A">
      <w:r>
        <w:rPr>
          <w:rFonts w:hint="eastAsia"/>
        </w:rPr>
        <w:t>数据库设计说明书</w:t>
      </w:r>
    </w:p>
    <w:p w:rsidR="00BC3112" w:rsidRDefault="00DF180A">
      <w:pPr>
        <w:pStyle w:val="1"/>
        <w:numPr>
          <w:ilvl w:val="0"/>
          <w:numId w:val="0"/>
        </w:numPr>
        <w:jc w:val="both"/>
      </w:pPr>
      <w:r>
        <w:rPr>
          <w:rFonts w:hint="eastAsia"/>
        </w:rPr>
        <w:t>第一章引言</w:t>
      </w:r>
    </w:p>
    <w:p w:rsidR="00BC3112" w:rsidRDefault="00DF180A">
      <w:pPr>
        <w:pStyle w:val="2"/>
        <w:numPr>
          <w:ilvl w:val="1"/>
          <w:numId w:val="2"/>
        </w:numPr>
      </w:pPr>
      <w:bookmarkStart w:id="0" w:name="_Toc234246962"/>
      <w:r>
        <w:rPr>
          <w:rFonts w:hint="eastAsia"/>
        </w:rPr>
        <w:t>编写目的</w:t>
      </w:r>
      <w:bookmarkEnd w:id="0"/>
    </w:p>
    <w:p w:rsidR="00BC3112" w:rsidRDefault="00DF180A">
      <w:pPr>
        <w:pStyle w:val="050520505"/>
        <w:spacing w:afterLines="0" w:after="0"/>
        <w:ind w:firstLine="480"/>
      </w:pPr>
      <w:r>
        <w:rPr>
          <w:rFonts w:hint="eastAsia"/>
        </w:rPr>
        <w:t>本数据库设计说明书是对福大吃点啥数据库设计的定义，包括本系统数据逻辑结构设计、数据字典以及运行环境、安全保密设计等。</w:t>
      </w:r>
    </w:p>
    <w:p w:rsidR="00BC3112" w:rsidRDefault="00DF180A">
      <w:pPr>
        <w:pStyle w:val="050520505"/>
        <w:spacing w:afterLines="0" w:after="0"/>
        <w:ind w:leftChars="74" w:left="155" w:firstLineChars="183" w:firstLine="439"/>
      </w:pPr>
      <w:r>
        <w:rPr>
          <w:rFonts w:hint="eastAsia"/>
        </w:rPr>
        <w:t>本数据库设计说明书适合以下读者：</w:t>
      </w:r>
    </w:p>
    <w:p w:rsidR="00BC3112" w:rsidRDefault="00DF180A">
      <w:pPr>
        <w:pStyle w:val="050520505"/>
        <w:numPr>
          <w:ilvl w:val="0"/>
          <w:numId w:val="3"/>
        </w:numPr>
        <w:spacing w:afterLines="0" w:after="0"/>
        <w:ind w:firstLineChars="0"/>
      </w:pPr>
      <w:r>
        <w:rPr>
          <w:rFonts w:hint="eastAsia"/>
        </w:rPr>
        <w:t>用户</w:t>
      </w:r>
    </w:p>
    <w:p w:rsidR="00BC3112" w:rsidRDefault="00DF180A">
      <w:pPr>
        <w:pStyle w:val="050520505"/>
        <w:numPr>
          <w:ilvl w:val="0"/>
          <w:numId w:val="3"/>
        </w:numPr>
        <w:spacing w:afterLines="0" w:after="0"/>
        <w:ind w:firstLineChars="0"/>
      </w:pPr>
      <w:r>
        <w:rPr>
          <w:rFonts w:hint="eastAsia"/>
        </w:rPr>
        <w:t>系统设计人员</w:t>
      </w:r>
    </w:p>
    <w:p w:rsidR="00BC3112" w:rsidRDefault="00DF180A">
      <w:pPr>
        <w:pStyle w:val="050520505"/>
        <w:numPr>
          <w:ilvl w:val="0"/>
          <w:numId w:val="3"/>
        </w:numPr>
        <w:spacing w:afterLines="0" w:after="0"/>
        <w:ind w:firstLineChars="0"/>
      </w:pPr>
      <w:r>
        <w:rPr>
          <w:rFonts w:hint="eastAsia"/>
        </w:rPr>
        <w:t>质量控制人员</w:t>
      </w:r>
    </w:p>
    <w:p w:rsidR="00BC3112" w:rsidRDefault="00DF180A">
      <w:pPr>
        <w:pStyle w:val="050520505"/>
        <w:numPr>
          <w:ilvl w:val="0"/>
          <w:numId w:val="3"/>
        </w:numPr>
        <w:spacing w:afterLines="0" w:after="0"/>
        <w:ind w:firstLineChars="0"/>
      </w:pPr>
      <w:r>
        <w:rPr>
          <w:rFonts w:hint="eastAsia"/>
        </w:rPr>
        <w:t>系统确认测试人员</w:t>
      </w:r>
    </w:p>
    <w:p w:rsidR="00BC3112" w:rsidRDefault="00DF180A">
      <w:pPr>
        <w:pStyle w:val="050520505"/>
        <w:numPr>
          <w:ilvl w:val="0"/>
          <w:numId w:val="3"/>
        </w:numPr>
        <w:spacing w:afterLines="0" w:after="0"/>
        <w:ind w:firstLineChars="0"/>
      </w:pPr>
      <w:r>
        <w:rPr>
          <w:rFonts w:hint="eastAsia"/>
        </w:rPr>
        <w:t>系统维护人员</w:t>
      </w:r>
    </w:p>
    <w:p w:rsidR="00BC3112" w:rsidRDefault="00DF180A">
      <w:pPr>
        <w:pStyle w:val="050520505"/>
        <w:spacing w:afterLines="0" w:after="0"/>
        <w:ind w:firstLineChars="0" w:firstLine="420"/>
      </w:pPr>
      <w:r>
        <w:rPr>
          <w:rFonts w:hint="eastAsia"/>
        </w:rPr>
        <w:t>本数据库设计说明书是以下开发活动的依据之一：</w:t>
      </w:r>
    </w:p>
    <w:p w:rsidR="00BC3112" w:rsidRDefault="00DF180A">
      <w:pPr>
        <w:pStyle w:val="050520505"/>
        <w:numPr>
          <w:ilvl w:val="0"/>
          <w:numId w:val="4"/>
        </w:numPr>
        <w:spacing w:afterLines="0" w:after="0"/>
        <w:ind w:firstLineChars="0"/>
      </w:pPr>
      <w:r>
        <w:rPr>
          <w:rFonts w:hint="eastAsia"/>
        </w:rPr>
        <w:t>系统详细设计</w:t>
      </w:r>
    </w:p>
    <w:p w:rsidR="00BC3112" w:rsidRDefault="00DF180A">
      <w:pPr>
        <w:pStyle w:val="050520505"/>
        <w:numPr>
          <w:ilvl w:val="0"/>
          <w:numId w:val="4"/>
        </w:numPr>
        <w:spacing w:afterLines="0" w:after="0"/>
        <w:ind w:firstLineChars="0"/>
      </w:pPr>
      <w:r>
        <w:rPr>
          <w:rFonts w:hint="eastAsia"/>
        </w:rPr>
        <w:t>用户验收</w:t>
      </w:r>
    </w:p>
    <w:p w:rsidR="00BC3112" w:rsidRDefault="00DF180A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1" w:name="_Toc234246963"/>
      <w:r>
        <w:rPr>
          <w:rFonts w:hint="eastAsia"/>
        </w:rPr>
        <w:t>背景</w:t>
      </w:r>
      <w:bookmarkEnd w:id="1"/>
    </w:p>
    <w:p w:rsidR="00BC3112" w:rsidRDefault="00DF180A">
      <w:pPr>
        <w:spacing w:line="360" w:lineRule="auto"/>
        <w:ind w:firstLineChars="200" w:firstLine="48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软件名称</w:t>
      </w:r>
      <w:r>
        <w:rPr>
          <w:rFonts w:ascii="Verdana" w:hAnsi="Verdana" w:hint="eastAsia"/>
          <w:sz w:val="24"/>
        </w:rPr>
        <w:t xml:space="preserve">: </w:t>
      </w:r>
      <w:r>
        <w:rPr>
          <w:rFonts w:ascii="Verdana" w:hAnsi="Verdana" w:hint="eastAsia"/>
          <w:sz w:val="24"/>
        </w:rPr>
        <w:t>福大吃点啥</w:t>
      </w:r>
    </w:p>
    <w:p w:rsidR="00BC3112" w:rsidRDefault="00DF180A">
      <w:pPr>
        <w:spacing w:line="360" w:lineRule="auto"/>
        <w:ind w:firstLineChars="200" w:firstLine="48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新生来到福大时，想寻找适合自己口味的美食但是又不</w:t>
      </w:r>
      <w:proofErr w:type="gramStart"/>
      <w:r>
        <w:rPr>
          <w:rFonts w:ascii="Verdana" w:hAnsi="Verdana" w:hint="eastAsia"/>
          <w:sz w:val="24"/>
        </w:rPr>
        <w:t>熟悉福</w:t>
      </w:r>
      <w:proofErr w:type="gramEnd"/>
      <w:r>
        <w:rPr>
          <w:rFonts w:ascii="Verdana" w:hAnsi="Verdana" w:hint="eastAsia"/>
          <w:sz w:val="24"/>
        </w:rPr>
        <w:t>大。到福州大学旅游的游客想吃</w:t>
      </w:r>
      <w:proofErr w:type="gramStart"/>
      <w:r>
        <w:rPr>
          <w:rFonts w:ascii="Verdana" w:hAnsi="Verdana" w:hint="eastAsia"/>
          <w:sz w:val="24"/>
        </w:rPr>
        <w:t>一下福</w:t>
      </w:r>
      <w:proofErr w:type="gramEnd"/>
      <w:r>
        <w:rPr>
          <w:rFonts w:ascii="Verdana" w:hAnsi="Verdana" w:hint="eastAsia"/>
          <w:sz w:val="24"/>
        </w:rPr>
        <w:t>大的食堂，看一看不同学校食堂的不同特色，这时就需要我们的“福大吃点啥”了，帮你找到福大的美食。吃到好吃的店家，或者找到自己中意的专属味道，那就在“吃点啥”上面发布吧，让更多的人吃到福大的美味。或者在一家店吃过一次自己觉得这家不行，想提醒大家别踩雷，那就能在我们的“福大吃点啥”上发布动态帮助大家避雷。</w:t>
      </w:r>
    </w:p>
    <w:p w:rsidR="00341CB1" w:rsidRPr="00341CB1" w:rsidRDefault="00341CB1" w:rsidP="00341CB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341CB1">
        <w:rPr>
          <w:rFonts w:ascii="宋体" w:eastAsia="宋体" w:hAnsi="宋体" w:cs="宋体"/>
          <w:kern w:val="0"/>
          <w:sz w:val="24"/>
        </w:rPr>
        <w:t xml:space="preserve">商家的：商家层面对商家内容的维护与修改。 </w:t>
      </w:r>
    </w:p>
    <w:p w:rsidR="00341CB1" w:rsidRPr="00341CB1" w:rsidRDefault="00341CB1" w:rsidP="00341CB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bookmarkStart w:id="2" w:name="_Toc234246964"/>
      <w:bookmarkStart w:id="3" w:name="_GoBack"/>
      <w:bookmarkEnd w:id="3"/>
      <w:r w:rsidRPr="00341CB1">
        <w:rPr>
          <w:rFonts w:ascii="宋体" w:eastAsia="宋体" w:hAnsi="宋体" w:cs="宋体"/>
          <w:kern w:val="0"/>
          <w:sz w:val="24"/>
        </w:rPr>
        <w:t xml:space="preserve">平衡管理的：社区管理者的操作集合。 </w:t>
      </w:r>
    </w:p>
    <w:p w:rsidR="00BC3112" w:rsidRDefault="00DF180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术语定义</w:t>
      </w:r>
      <w:bookmarkEnd w:id="2"/>
    </w:p>
    <w:p w:rsidR="00BC3112" w:rsidRDefault="00DF180A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>本文用到的术语符合国家标准《软件工程术语（</w:t>
      </w:r>
      <w:r>
        <w:rPr>
          <w:rFonts w:eastAsia="宋体"/>
        </w:rPr>
        <w:t>GB/T11475-1995</w:t>
      </w:r>
      <w:r>
        <w:rPr>
          <w:rFonts w:eastAsia="宋体" w:hAnsi="宋体" w:hint="eastAsia"/>
        </w:rPr>
        <w:t>）》。</w:t>
      </w:r>
    </w:p>
    <w:p w:rsidR="00BC3112" w:rsidRDefault="00DF180A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 xml:space="preserve">与本文直接相关的国家标准包括： 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 w:hAnsi="宋体"/>
        </w:rPr>
      </w:pPr>
      <w:r>
        <w:rPr>
          <w:rFonts w:eastAsia="宋体"/>
        </w:rPr>
        <w:t>GB8566-1995</w:t>
      </w:r>
      <w:r>
        <w:rPr>
          <w:rFonts w:eastAsia="宋体" w:hAnsi="宋体" w:hint="eastAsia"/>
        </w:rPr>
        <w:tab/>
      </w:r>
      <w:r>
        <w:rPr>
          <w:rFonts w:eastAsia="宋体" w:hAnsi="宋体" w:hint="eastAsia"/>
        </w:rPr>
        <w:tab/>
        <w:t xml:space="preserve"> 软件生存期过程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 w:hAnsi="宋体"/>
        </w:rPr>
      </w:pPr>
      <w:r>
        <w:rPr>
          <w:rFonts w:eastAsia="宋体"/>
        </w:rPr>
        <w:t>GB8567-88</w:t>
      </w:r>
      <w:r>
        <w:rPr>
          <w:rFonts w:eastAsia="宋体" w:hAnsi="宋体" w:hint="eastAsia"/>
        </w:rPr>
        <w:tab/>
        <w:t xml:space="preserve">  </w:t>
      </w:r>
      <w:r>
        <w:rPr>
          <w:rFonts w:eastAsia="宋体" w:hAnsi="宋体" w:hint="eastAsia"/>
        </w:rPr>
        <w:tab/>
        <w:t xml:space="preserve">  </w:t>
      </w:r>
      <w:r>
        <w:rPr>
          <w:rFonts w:eastAsia="宋体" w:hAnsi="宋体" w:hint="eastAsia"/>
          <w:sz w:val="28"/>
        </w:rPr>
        <w:t xml:space="preserve">  </w:t>
      </w:r>
      <w:r>
        <w:rPr>
          <w:rFonts w:eastAsia="宋体" w:hAnsi="宋体" w:hint="eastAsia"/>
        </w:rPr>
        <w:t>计算机软件产品开发文件编制指南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 w:hAnsi="宋体"/>
        </w:rPr>
      </w:pPr>
      <w:r>
        <w:rPr>
          <w:rFonts w:eastAsia="宋体"/>
        </w:rPr>
        <w:t>GB8567-88</w:t>
      </w:r>
      <w:r>
        <w:rPr>
          <w:rFonts w:eastAsia="宋体" w:hAnsi="宋体" w:hint="eastAsia"/>
        </w:rPr>
        <w:tab/>
      </w:r>
      <w:r>
        <w:rPr>
          <w:rFonts w:eastAsia="宋体" w:hAnsi="宋体" w:hint="eastAsia"/>
        </w:rPr>
        <w:tab/>
        <w:t xml:space="preserve">  </w:t>
      </w:r>
      <w:r>
        <w:rPr>
          <w:rFonts w:eastAsia="宋体" w:hAnsi="宋体" w:hint="eastAsia"/>
          <w:sz w:val="28"/>
        </w:rPr>
        <w:t xml:space="preserve">  </w:t>
      </w:r>
      <w:r>
        <w:rPr>
          <w:rFonts w:eastAsia="宋体" w:hAnsi="宋体" w:hint="eastAsia"/>
        </w:rPr>
        <w:t>计算机软件数据库设计说明编制指南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 w:hAnsi="宋体"/>
        </w:rPr>
      </w:pPr>
      <w:r>
        <w:rPr>
          <w:rFonts w:eastAsia="宋体"/>
        </w:rPr>
        <w:t>GB/T11457-1995</w:t>
      </w:r>
      <w:r>
        <w:rPr>
          <w:rFonts w:eastAsia="宋体" w:hAnsi="宋体" w:hint="eastAsia"/>
        </w:rPr>
        <w:tab/>
        <w:t xml:space="preserve"> 软件工程术语</w:t>
      </w:r>
    </w:p>
    <w:p w:rsidR="00BC3112" w:rsidRDefault="00DF180A">
      <w:pPr>
        <w:pStyle w:val="2"/>
        <w:numPr>
          <w:ilvl w:val="1"/>
          <w:numId w:val="2"/>
        </w:numPr>
      </w:pPr>
      <w:bookmarkStart w:id="4" w:name="_Toc234246965"/>
      <w:r>
        <w:rPr>
          <w:rFonts w:hint="eastAsia"/>
        </w:rPr>
        <w:t>参考资料</w:t>
      </w:r>
      <w:bookmarkEnd w:id="4"/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/>
        </w:rPr>
      </w:pPr>
      <w:r>
        <w:rPr>
          <w:rFonts w:eastAsia="宋体" w:hint="eastAsia"/>
        </w:rPr>
        <w:t>《企业协同办公系统需求规格说明书》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/>
        </w:rPr>
      </w:pPr>
      <w:r>
        <w:rPr>
          <w:rFonts w:eastAsia="宋体" w:hint="eastAsia"/>
        </w:rPr>
        <w:t>《企业协同办公系统概要设计说明书》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/>
        </w:rPr>
      </w:pPr>
      <w:r>
        <w:rPr>
          <w:rFonts w:eastAsia="宋体" w:hint="eastAsia"/>
        </w:rPr>
        <w:t>《企业协同办公系统详细设计说明书》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/>
        </w:rPr>
      </w:pPr>
      <w:r>
        <w:rPr>
          <w:rFonts w:eastAsia="宋体" w:hint="eastAsia"/>
        </w:rPr>
        <w:t>《实用软件工程》，郑人杰，殷人昆，陶永雷，清华大学出版社，</w:t>
      </w:r>
      <w:r>
        <w:rPr>
          <w:rFonts w:eastAsia="宋体"/>
        </w:rPr>
        <w:t>1997.4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/>
        </w:rPr>
      </w:pPr>
      <w:r>
        <w:rPr>
          <w:rFonts w:eastAsia="宋体" w:hint="eastAsia"/>
        </w:rPr>
        <w:t>《软件工程实践者之路》，美，清华大学出版社，</w:t>
      </w:r>
      <w:r>
        <w:rPr>
          <w:rFonts w:eastAsia="宋体"/>
        </w:rPr>
        <w:t>1997.4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/>
        </w:rPr>
      </w:pPr>
      <w:r>
        <w:rPr>
          <w:rFonts w:eastAsia="宋体" w:hint="eastAsia"/>
        </w:rPr>
        <w:t>《计算机软件产品开发文件编制指南，</w:t>
      </w:r>
      <w:r>
        <w:rPr>
          <w:rFonts w:eastAsia="宋体"/>
        </w:rPr>
        <w:t>GB 8567-88</w:t>
      </w:r>
      <w:r>
        <w:rPr>
          <w:rFonts w:eastAsia="宋体" w:hint="eastAsia"/>
        </w:rPr>
        <w:t>》</w:t>
      </w:r>
    </w:p>
    <w:p w:rsidR="00BC3112" w:rsidRDefault="00DF180A">
      <w:pPr>
        <w:pStyle w:val="15"/>
        <w:numPr>
          <w:ilvl w:val="0"/>
          <w:numId w:val="5"/>
        </w:numPr>
        <w:ind w:rightChars="100" w:firstLine="119"/>
        <w:rPr>
          <w:rFonts w:eastAsia="宋体"/>
        </w:rPr>
      </w:pPr>
      <w:r>
        <w:rPr>
          <w:rFonts w:eastAsia="宋体" w:hint="eastAsia"/>
        </w:rPr>
        <w:t>《电子政务试点示范工程技术规范》</w:t>
      </w:r>
    </w:p>
    <w:p w:rsidR="00BC3112" w:rsidRDefault="00BC3112"/>
    <w:p w:rsidR="00BC3112" w:rsidRDefault="00DF180A">
      <w:pPr>
        <w:pStyle w:val="1"/>
        <w:numPr>
          <w:ilvl w:val="0"/>
          <w:numId w:val="2"/>
        </w:numPr>
      </w:pPr>
      <w:bookmarkStart w:id="5" w:name="_Toc185219329"/>
      <w:bookmarkStart w:id="6" w:name="_Toc136165875"/>
      <w:r>
        <w:br w:type="page"/>
      </w:r>
      <w:bookmarkStart w:id="7" w:name="_Toc234246966"/>
      <w:r>
        <w:rPr>
          <w:rFonts w:hint="eastAsia"/>
        </w:rPr>
        <w:lastRenderedPageBreak/>
        <w:t>外部设计</w:t>
      </w:r>
      <w:bookmarkEnd w:id="5"/>
      <w:bookmarkEnd w:id="6"/>
      <w:bookmarkEnd w:id="7"/>
    </w:p>
    <w:p w:rsidR="00BC3112" w:rsidRDefault="00DF180A">
      <w:pPr>
        <w:pStyle w:val="2"/>
        <w:numPr>
          <w:ilvl w:val="1"/>
          <w:numId w:val="2"/>
        </w:numPr>
      </w:pPr>
      <w:bookmarkStart w:id="8" w:name="_Toc136165876"/>
      <w:bookmarkStart w:id="9" w:name="_Toc234246967"/>
      <w:bookmarkStart w:id="10" w:name="_Toc185219330"/>
      <w:r>
        <w:rPr>
          <w:rFonts w:hint="eastAsia"/>
        </w:rPr>
        <w:t>标识符和状态</w:t>
      </w:r>
      <w:bookmarkEnd w:id="8"/>
      <w:bookmarkEnd w:id="9"/>
      <w:bookmarkEnd w:id="10"/>
    </w:p>
    <w:p w:rsidR="00BC3112" w:rsidRDefault="00DF180A">
      <w:pPr>
        <w:pStyle w:val="15"/>
        <w:ind w:left="0" w:right="0" w:firstLineChars="200" w:firstLine="480"/>
        <w:rPr>
          <w:rFonts w:eastAsia="宋体" w:hAnsi="宋体"/>
        </w:rPr>
      </w:pPr>
      <w:bookmarkStart w:id="11" w:name="_Toc185219331"/>
      <w:bookmarkStart w:id="12" w:name="_Toc136165877"/>
      <w:r>
        <w:rPr>
          <w:rFonts w:eastAsia="宋体" w:hAnsi="宋体" w:hint="eastAsia"/>
        </w:rPr>
        <w:t>数据库软件的名称：</w:t>
      </w:r>
      <w:r>
        <w:rPr>
          <w:rFonts w:hint="eastAsia"/>
        </w:rPr>
        <w:t>SQL Server 2005</w:t>
      </w:r>
    </w:p>
    <w:p w:rsidR="00BC3112" w:rsidRDefault="00DF180A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>数据库的名称为： DB_OA</w:t>
      </w:r>
    </w:p>
    <w:p w:rsidR="00BC3112" w:rsidRDefault="00DF180A">
      <w:pPr>
        <w:pStyle w:val="2"/>
        <w:numPr>
          <w:ilvl w:val="1"/>
          <w:numId w:val="2"/>
        </w:numPr>
      </w:pPr>
      <w:bookmarkStart w:id="13" w:name="_Toc234246968"/>
      <w:r>
        <w:rPr>
          <w:rFonts w:hint="eastAsia"/>
        </w:rPr>
        <w:t>使用它的程序</w:t>
      </w:r>
      <w:bookmarkEnd w:id="11"/>
      <w:bookmarkEnd w:id="12"/>
      <w:bookmarkEnd w:id="13"/>
    </w:p>
    <w:p w:rsidR="00BC3112" w:rsidRDefault="00DF180A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 xml:space="preserve">本数据库使用于 “福大吃点啥” V1.0 </w:t>
      </w:r>
    </w:p>
    <w:p w:rsidR="00BC3112" w:rsidRDefault="00DF180A">
      <w:pPr>
        <w:pStyle w:val="2"/>
        <w:numPr>
          <w:ilvl w:val="1"/>
          <w:numId w:val="2"/>
        </w:numPr>
      </w:pPr>
      <w:bookmarkStart w:id="14" w:name="_Toc90959269"/>
      <w:bookmarkStart w:id="15" w:name="_Toc136165878"/>
      <w:bookmarkStart w:id="16" w:name="_Toc91151626"/>
      <w:bookmarkStart w:id="17" w:name="_Toc185219332"/>
      <w:bookmarkStart w:id="18" w:name="_Toc234246969"/>
      <w:r>
        <w:rPr>
          <w:rFonts w:hint="eastAsia"/>
        </w:rPr>
        <w:t>命名约定</w:t>
      </w:r>
      <w:bookmarkEnd w:id="14"/>
      <w:bookmarkEnd w:id="15"/>
      <w:bookmarkEnd w:id="16"/>
      <w:bookmarkEnd w:id="17"/>
      <w:bookmarkEnd w:id="18"/>
    </w:p>
    <w:p w:rsidR="00BC3112" w:rsidRDefault="00DF180A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>所有的数据库命名都是以模块的缩写加上具体表的英文词汇组成，这样能够统一数据库表的命名，也能够更好的规范数据库表命名。</w:t>
      </w:r>
    </w:p>
    <w:p w:rsidR="00BC3112" w:rsidRDefault="00DF180A">
      <w:pPr>
        <w:pStyle w:val="2"/>
        <w:numPr>
          <w:ilvl w:val="1"/>
          <w:numId w:val="2"/>
        </w:numPr>
      </w:pPr>
      <w:bookmarkStart w:id="19" w:name="_Toc136165879"/>
      <w:bookmarkStart w:id="20" w:name="_Toc91151627"/>
      <w:bookmarkStart w:id="21" w:name="_Toc234246970"/>
      <w:bookmarkStart w:id="22" w:name="_Toc185219333"/>
      <w:bookmarkStart w:id="23" w:name="_Toc90959270"/>
      <w:r>
        <w:rPr>
          <w:rFonts w:hint="eastAsia"/>
        </w:rPr>
        <w:t>设计约定</w:t>
      </w:r>
      <w:bookmarkEnd w:id="19"/>
      <w:bookmarkEnd w:id="20"/>
      <w:bookmarkEnd w:id="21"/>
      <w:bookmarkEnd w:id="22"/>
      <w:bookmarkEnd w:id="23"/>
    </w:p>
    <w:p w:rsidR="00BC3112" w:rsidRDefault="00DF180A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>在本系统中，数据库的设计采用Visio进行，并且采用面向对象的设计方法，首先进行对象实体的设计，最后将对象持久化到数据库中，所有的表和表之间的关联(ER图)都采用标准的Visio设计工具进行，这样能够将整个系统的设计和数据库设计有机的结合起来。</w:t>
      </w:r>
    </w:p>
    <w:p w:rsidR="00BC3112" w:rsidRDefault="00DF180A">
      <w:r>
        <w:br w:type="page"/>
      </w:r>
    </w:p>
    <w:p w:rsidR="00BC3112" w:rsidRDefault="00DF180A">
      <w:r>
        <w:rPr>
          <w:rFonts w:hint="eastAsia"/>
        </w:rPr>
        <w:lastRenderedPageBreak/>
        <w:t xml:space="preserve">3.1 </w:t>
      </w:r>
      <w:r>
        <w:rPr>
          <w:rFonts w:hint="eastAsia"/>
        </w:rPr>
        <w:t>概念结构设计</w:t>
      </w:r>
    </w:p>
    <w:p w:rsidR="00BC3112" w:rsidRDefault="00DF180A">
      <w:pPr>
        <w:ind w:firstLine="420"/>
      </w:pPr>
      <w:r>
        <w:rPr>
          <w:rFonts w:hint="eastAsia"/>
        </w:rPr>
        <w:t xml:space="preserve">3.1.1 </w:t>
      </w:r>
      <w:r>
        <w:rPr>
          <w:rFonts w:hint="eastAsia"/>
        </w:rPr>
        <w:t>实体和属性的定义</w:t>
      </w:r>
    </w:p>
    <w:p w:rsidR="00BC3112" w:rsidRDefault="00DF180A">
      <w:pPr>
        <w:ind w:left="420" w:firstLine="420"/>
      </w:pPr>
      <w:r>
        <w:rPr>
          <w:rFonts w:hint="eastAsia"/>
        </w:rPr>
        <w:t>公共模块</w:t>
      </w:r>
    </w:p>
    <w:p w:rsidR="00BC3112" w:rsidRDefault="00DF180A">
      <w:pPr>
        <w:ind w:left="840" w:firstLine="420"/>
      </w:pPr>
      <w:r>
        <w:rPr>
          <w:rFonts w:hint="eastAsia"/>
        </w:rPr>
        <w:t>评论信息（评论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，评论时间，评论内容，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，浏览量）</w:t>
      </w:r>
    </w:p>
    <w:p w:rsidR="00BC3112" w:rsidRDefault="00DF180A">
      <w:pPr>
        <w:ind w:left="840" w:firstLine="420"/>
      </w:pPr>
      <w:r>
        <w:rPr>
          <w:rFonts w:hint="eastAsia"/>
          <w:noProof/>
        </w:rPr>
        <w:drawing>
          <wp:inline distT="0" distB="0" distL="114300" distR="114300">
            <wp:extent cx="5270500" cy="2812415"/>
            <wp:effectExtent l="0" t="0" r="2540" b="6985"/>
            <wp:docPr id="1" name="图片 1" descr="er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2" w:rsidRDefault="00DF180A">
      <w:pPr>
        <w:ind w:left="840" w:firstLine="420"/>
      </w:pPr>
      <w:r>
        <w:rPr>
          <w:rFonts w:hint="eastAsia"/>
        </w:rPr>
        <w:t>举报信息（举报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，评论</w:t>
      </w:r>
      <w:r>
        <w:rPr>
          <w:rFonts w:hint="eastAsia"/>
        </w:rPr>
        <w:t>ID</w:t>
      </w:r>
      <w:r>
        <w:rPr>
          <w:rFonts w:hint="eastAsia"/>
        </w:rPr>
        <w:t>，举报时间，举报原因）</w:t>
      </w:r>
    </w:p>
    <w:p w:rsidR="00BC3112" w:rsidRDefault="00DF180A">
      <w:pPr>
        <w:ind w:left="840" w:firstLine="420"/>
      </w:pPr>
      <w:r>
        <w:rPr>
          <w:noProof/>
        </w:rPr>
        <w:drawing>
          <wp:inline distT="0" distB="0" distL="114300" distR="114300">
            <wp:extent cx="5267325" cy="2604770"/>
            <wp:effectExtent l="0" t="0" r="5715" b="1270"/>
            <wp:docPr id="2" name="图片 2" descr="er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r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2" w:rsidRDefault="00DF180A">
      <w:pPr>
        <w:ind w:left="840" w:firstLine="420"/>
      </w:pPr>
      <w:bookmarkStart w:id="24" w:name="_Hlk23499750"/>
      <w:r>
        <w:rPr>
          <w:rFonts w:hint="eastAsia"/>
        </w:rPr>
        <w:t>申请成为管理员（用户</w:t>
      </w:r>
      <w:r>
        <w:rPr>
          <w:rFonts w:hint="eastAsia"/>
        </w:rPr>
        <w:t>ID</w:t>
      </w:r>
      <w:r>
        <w:rPr>
          <w:rFonts w:hint="eastAsia"/>
        </w:rPr>
        <w:t>，申请理由，申请时间，申请结果）</w:t>
      </w:r>
    </w:p>
    <w:bookmarkEnd w:id="24"/>
    <w:p w:rsidR="00BC3112" w:rsidRDefault="00DF180A">
      <w:pPr>
        <w:ind w:left="840" w:firstLine="420"/>
      </w:pPr>
      <w:r>
        <w:rPr>
          <w:rFonts w:hint="eastAsia"/>
        </w:rPr>
        <w:t>其中属性约束如下：</w:t>
      </w:r>
    </w:p>
    <w:p w:rsidR="00BC3112" w:rsidRDefault="00DF180A">
      <w:pPr>
        <w:ind w:left="840" w:firstLine="420"/>
      </w:pPr>
      <w:r>
        <w:rPr>
          <w:rFonts w:hint="eastAsia"/>
        </w:rPr>
        <w:t>申请结果：</w:t>
      </w:r>
      <w:r>
        <w:rPr>
          <w:rFonts w:hint="eastAsia"/>
        </w:rPr>
        <w:t>0=</w:t>
      </w:r>
      <w:r>
        <w:rPr>
          <w:rFonts w:hint="eastAsia"/>
        </w:rPr>
        <w:t>通过</w:t>
      </w:r>
      <w:r>
        <w:rPr>
          <w:rFonts w:hint="eastAsia"/>
        </w:rPr>
        <w:t xml:space="preserve"> 1=</w:t>
      </w:r>
      <w:r>
        <w:rPr>
          <w:rFonts w:hint="eastAsia"/>
        </w:rPr>
        <w:t>未通过</w:t>
      </w:r>
    </w:p>
    <w:p w:rsidR="00BC3112" w:rsidRDefault="00DF180A">
      <w:pPr>
        <w:ind w:left="84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7960" cy="2269490"/>
            <wp:effectExtent l="0" t="0" r="5080" b="1270"/>
            <wp:docPr id="3" name="图片 3" descr="er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r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2" w:rsidRDefault="00BC3112">
      <w:pPr>
        <w:ind w:left="840" w:firstLine="420"/>
      </w:pPr>
    </w:p>
    <w:p w:rsidR="00BC3112" w:rsidRDefault="00DF180A">
      <w:pPr>
        <w:ind w:left="840" w:firstLine="420"/>
      </w:pPr>
      <w:bookmarkStart w:id="25" w:name="_Hlk23500061"/>
      <w:r>
        <w:rPr>
          <w:rFonts w:hint="eastAsia"/>
        </w:rPr>
        <w:t>审核举报（举报</w:t>
      </w:r>
      <w:r>
        <w:rPr>
          <w:rFonts w:hint="eastAsia"/>
        </w:rPr>
        <w:t>ID</w:t>
      </w:r>
      <w:r>
        <w:rPr>
          <w:rFonts w:hint="eastAsia"/>
        </w:rPr>
        <w:t>，评论</w:t>
      </w:r>
      <w:r>
        <w:rPr>
          <w:rFonts w:hint="eastAsia"/>
        </w:rPr>
        <w:t>ID</w:t>
      </w:r>
      <w:r>
        <w:rPr>
          <w:rFonts w:hint="eastAsia"/>
        </w:rPr>
        <w:t>，管理员</w:t>
      </w:r>
      <w:r>
        <w:rPr>
          <w:rFonts w:hint="eastAsia"/>
        </w:rPr>
        <w:t>ID</w:t>
      </w:r>
      <w:r>
        <w:rPr>
          <w:rFonts w:hint="eastAsia"/>
        </w:rPr>
        <w:t>，审核结果）</w:t>
      </w:r>
    </w:p>
    <w:bookmarkEnd w:id="25"/>
    <w:p w:rsidR="00BC3112" w:rsidRDefault="00DF180A">
      <w:pPr>
        <w:ind w:left="840" w:firstLine="420"/>
      </w:pPr>
      <w:r>
        <w:rPr>
          <w:rFonts w:hint="eastAsia"/>
        </w:rPr>
        <w:t>其中属性约束如下：</w:t>
      </w:r>
    </w:p>
    <w:p w:rsidR="00BC3112" w:rsidRDefault="00DF180A">
      <w:pPr>
        <w:ind w:left="840" w:firstLine="420"/>
      </w:pPr>
      <w:r>
        <w:rPr>
          <w:rFonts w:hint="eastAsia"/>
        </w:rPr>
        <w:t>审核结果：</w:t>
      </w:r>
      <w:r>
        <w:rPr>
          <w:rFonts w:hint="eastAsia"/>
        </w:rPr>
        <w:t>0=</w:t>
      </w:r>
      <w:r>
        <w:rPr>
          <w:rFonts w:hint="eastAsia"/>
        </w:rPr>
        <w:t>未通过</w:t>
      </w:r>
      <w:r>
        <w:rPr>
          <w:rFonts w:hint="eastAsia"/>
        </w:rPr>
        <w:t xml:space="preserve"> 1=</w:t>
      </w:r>
      <w:r>
        <w:rPr>
          <w:rFonts w:hint="eastAsia"/>
        </w:rPr>
        <w:t>通过</w:t>
      </w:r>
    </w:p>
    <w:p w:rsidR="00BC3112" w:rsidRDefault="00DF180A">
      <w:pPr>
        <w:ind w:left="840" w:firstLine="420"/>
      </w:pPr>
      <w:r>
        <w:rPr>
          <w:noProof/>
        </w:rPr>
        <w:drawing>
          <wp:inline distT="0" distB="0" distL="114300" distR="114300">
            <wp:extent cx="5271135" cy="2955925"/>
            <wp:effectExtent l="0" t="0" r="1905" b="635"/>
            <wp:docPr id="4" name="图片 4" descr="er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r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2" w:rsidRDefault="00BC3112">
      <w:pPr>
        <w:ind w:left="840" w:firstLine="420"/>
      </w:pPr>
    </w:p>
    <w:p w:rsidR="00BC3112" w:rsidRDefault="00DF180A">
      <w:pPr>
        <w:ind w:left="420" w:firstLine="420"/>
      </w:pPr>
      <w:r>
        <w:rPr>
          <w:rFonts w:hint="eastAsia"/>
        </w:rPr>
        <w:t>商家模块</w:t>
      </w:r>
    </w:p>
    <w:p w:rsidR="00BC3112" w:rsidRDefault="00BC3112">
      <w:pPr>
        <w:ind w:left="420" w:firstLine="420"/>
      </w:pPr>
    </w:p>
    <w:p w:rsidR="00BC3112" w:rsidRDefault="00DF180A">
      <w:pPr>
        <w:ind w:left="840" w:firstLine="420"/>
      </w:pPr>
      <w:r>
        <w:rPr>
          <w:rFonts w:hint="eastAsia"/>
        </w:rPr>
        <w:t>商家信息（商家</w:t>
      </w:r>
      <w:r>
        <w:rPr>
          <w:rFonts w:hint="eastAsia"/>
        </w:rPr>
        <w:t>ID</w:t>
      </w:r>
      <w:r>
        <w:rPr>
          <w:rFonts w:hint="eastAsia"/>
        </w:rPr>
        <w:t>，店名</w:t>
      </w:r>
      <w:r>
        <w:rPr>
          <w:rFonts w:hint="eastAsia"/>
        </w:rPr>
        <w:t>/</w:t>
      </w:r>
      <w:r>
        <w:rPr>
          <w:rFonts w:hint="eastAsia"/>
        </w:rPr>
        <w:t>登录名，店主姓名，商家好评等级，联系方式，食堂位置，登陆密码）</w:t>
      </w:r>
    </w:p>
    <w:p w:rsidR="00BC3112" w:rsidRDefault="00DF180A">
      <w:pPr>
        <w:ind w:left="840" w:firstLine="420"/>
      </w:pPr>
      <w:r>
        <w:rPr>
          <w:rFonts w:hint="eastAsia"/>
        </w:rPr>
        <w:t>其中属性约束如下：</w:t>
      </w:r>
    </w:p>
    <w:p w:rsidR="00BC3112" w:rsidRDefault="00DF180A">
      <w:pPr>
        <w:ind w:left="840" w:firstLine="420"/>
      </w:pPr>
      <w:r>
        <w:rPr>
          <w:rFonts w:hint="eastAsia"/>
        </w:rPr>
        <w:t>商家好评等级：</w:t>
      </w:r>
      <w:r>
        <w:rPr>
          <w:rFonts w:hint="eastAsia"/>
        </w:rPr>
        <w:t>-2=</w:t>
      </w:r>
      <w:proofErr w:type="gramStart"/>
      <w:r>
        <w:rPr>
          <w:rFonts w:hint="eastAsia"/>
        </w:rPr>
        <w:t>特别差评</w:t>
      </w:r>
      <w:proofErr w:type="gramEnd"/>
      <w:r>
        <w:rPr>
          <w:rFonts w:hint="eastAsia"/>
        </w:rPr>
        <w:t xml:space="preserve"> -1=</w:t>
      </w:r>
      <w:proofErr w:type="gramStart"/>
      <w:r>
        <w:rPr>
          <w:rFonts w:hint="eastAsia"/>
        </w:rPr>
        <w:t>差评</w:t>
      </w:r>
      <w:proofErr w:type="gramEnd"/>
      <w:r>
        <w:rPr>
          <w:rFonts w:hint="eastAsia"/>
        </w:rPr>
        <w:t xml:space="preserve"> 1=</w:t>
      </w:r>
      <w:r>
        <w:rPr>
          <w:rFonts w:hint="eastAsia"/>
        </w:rPr>
        <w:t>一般</w:t>
      </w:r>
      <w:r>
        <w:rPr>
          <w:rFonts w:hint="eastAsia"/>
        </w:rPr>
        <w:t xml:space="preserve"> 2=</w:t>
      </w:r>
      <w:r>
        <w:rPr>
          <w:rFonts w:hint="eastAsia"/>
        </w:rPr>
        <w:t>较好</w:t>
      </w:r>
      <w:r>
        <w:rPr>
          <w:rFonts w:hint="eastAsia"/>
        </w:rPr>
        <w:t xml:space="preserve"> 3=</w:t>
      </w:r>
      <w:r>
        <w:rPr>
          <w:rFonts w:hint="eastAsia"/>
        </w:rPr>
        <w:t>好评</w:t>
      </w:r>
      <w:r>
        <w:rPr>
          <w:rFonts w:hint="eastAsia"/>
        </w:rPr>
        <w:t xml:space="preserve"> 4=</w:t>
      </w:r>
      <w:r>
        <w:rPr>
          <w:rFonts w:hint="eastAsia"/>
        </w:rPr>
        <w:t>特别好评</w:t>
      </w:r>
    </w:p>
    <w:p w:rsidR="00BC3112" w:rsidRDefault="00DF180A">
      <w:pPr>
        <w:ind w:left="840" w:firstLine="420"/>
      </w:pPr>
      <w:r>
        <w:rPr>
          <w:noProof/>
        </w:rPr>
        <w:lastRenderedPageBreak/>
        <w:drawing>
          <wp:inline distT="0" distB="0" distL="114300" distR="114300">
            <wp:extent cx="5269865" cy="2691765"/>
            <wp:effectExtent l="0" t="0" r="3175" b="5715"/>
            <wp:docPr id="5" name="图片 5" descr="er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r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2" w:rsidRDefault="00DF180A">
      <w:pPr>
        <w:ind w:left="840" w:firstLine="420"/>
      </w:pPr>
      <w:r>
        <w:rPr>
          <w:rFonts w:hint="eastAsia"/>
        </w:rPr>
        <w:t>菜品信息（菜品</w:t>
      </w:r>
      <w:r>
        <w:rPr>
          <w:rFonts w:hint="eastAsia"/>
        </w:rPr>
        <w:t>ID</w:t>
      </w:r>
      <w:r>
        <w:rPr>
          <w:rFonts w:hint="eastAsia"/>
        </w:rPr>
        <w:t>，菜品名称，菜品价格，菜品口味类型，菜品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）</w:t>
      </w:r>
    </w:p>
    <w:p w:rsidR="00BC3112" w:rsidRDefault="00DF180A">
      <w:pPr>
        <w:ind w:left="840" w:firstLine="420"/>
      </w:pPr>
      <w:r>
        <w:rPr>
          <w:rFonts w:hint="eastAsia"/>
        </w:rPr>
        <w:t>其中属性约束如下：</w:t>
      </w:r>
    </w:p>
    <w:p w:rsidR="00BC3112" w:rsidRDefault="00DF180A">
      <w:pPr>
        <w:ind w:left="840" w:firstLine="420"/>
      </w:pPr>
      <w:r>
        <w:rPr>
          <w:rFonts w:hint="eastAsia"/>
        </w:rPr>
        <w:t>菜品口味类型：</w:t>
      </w:r>
      <w:r>
        <w:rPr>
          <w:rFonts w:hint="eastAsia"/>
        </w:rPr>
        <w:t>1=</w:t>
      </w:r>
      <w:r>
        <w:rPr>
          <w:rFonts w:hint="eastAsia"/>
        </w:rPr>
        <w:t>不辣</w:t>
      </w:r>
      <w:r>
        <w:rPr>
          <w:rFonts w:hint="eastAsia"/>
        </w:rPr>
        <w:t xml:space="preserve"> 2=</w:t>
      </w:r>
      <w:r>
        <w:rPr>
          <w:rFonts w:hint="eastAsia"/>
        </w:rPr>
        <w:t>微辣</w:t>
      </w:r>
      <w:r>
        <w:rPr>
          <w:rFonts w:hint="eastAsia"/>
        </w:rPr>
        <w:t xml:space="preserve"> 3=</w:t>
      </w:r>
      <w:r>
        <w:rPr>
          <w:rFonts w:hint="eastAsia"/>
        </w:rPr>
        <w:t>中辣</w:t>
      </w:r>
      <w:r>
        <w:rPr>
          <w:rFonts w:hint="eastAsia"/>
        </w:rPr>
        <w:t xml:space="preserve"> 4=</w:t>
      </w:r>
      <w:r>
        <w:rPr>
          <w:rFonts w:hint="eastAsia"/>
        </w:rPr>
        <w:t>辣</w:t>
      </w:r>
      <w:r>
        <w:rPr>
          <w:rFonts w:hint="eastAsia"/>
        </w:rPr>
        <w:t xml:space="preserve"> 5=</w:t>
      </w:r>
      <w:r>
        <w:rPr>
          <w:rFonts w:hint="eastAsia"/>
        </w:rPr>
        <w:t>特辣</w:t>
      </w:r>
    </w:p>
    <w:p w:rsidR="00BC3112" w:rsidRDefault="00DF180A">
      <w:pPr>
        <w:ind w:left="840" w:firstLine="420"/>
      </w:pPr>
      <w:r>
        <w:rPr>
          <w:rFonts w:hint="eastAsia"/>
          <w:noProof/>
        </w:rPr>
        <w:drawing>
          <wp:inline distT="0" distB="0" distL="114300" distR="114300">
            <wp:extent cx="5273040" cy="2550160"/>
            <wp:effectExtent l="0" t="0" r="0" b="10160"/>
            <wp:docPr id="6" name="图片 6" descr="er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r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2" w:rsidRDefault="00DF180A">
      <w:pPr>
        <w:ind w:left="840" w:firstLine="420"/>
      </w:pPr>
      <w:r>
        <w:rPr>
          <w:rFonts w:hint="eastAsia"/>
        </w:rPr>
        <w:t>操作菜品（商家</w:t>
      </w:r>
      <w:r>
        <w:rPr>
          <w:rFonts w:hint="eastAsia"/>
        </w:rPr>
        <w:t>ID</w:t>
      </w:r>
      <w:r>
        <w:rPr>
          <w:rFonts w:hint="eastAsia"/>
        </w:rPr>
        <w:t>，菜品</w:t>
      </w:r>
      <w:r>
        <w:rPr>
          <w:rFonts w:hint="eastAsia"/>
        </w:rPr>
        <w:t>ID</w:t>
      </w:r>
      <w:r>
        <w:rPr>
          <w:rFonts w:hint="eastAsia"/>
        </w:rPr>
        <w:t>，更新时间，更新类型，更新内容）</w:t>
      </w:r>
    </w:p>
    <w:p w:rsidR="00BC3112" w:rsidRDefault="00DF180A">
      <w:pPr>
        <w:ind w:left="840" w:firstLine="420"/>
      </w:pPr>
      <w:r>
        <w:rPr>
          <w:rFonts w:hint="eastAsia"/>
        </w:rPr>
        <w:t>其中属性约束如下：</w:t>
      </w:r>
    </w:p>
    <w:p w:rsidR="00BC3112" w:rsidRDefault="00DF180A">
      <w:pPr>
        <w:ind w:left="840" w:firstLine="420"/>
      </w:pPr>
      <w:r>
        <w:rPr>
          <w:rFonts w:hint="eastAsia"/>
        </w:rPr>
        <w:t>更新类型：</w:t>
      </w:r>
      <w:r>
        <w:rPr>
          <w:rFonts w:hint="eastAsia"/>
        </w:rPr>
        <w:t>1=</w:t>
      </w:r>
      <w:r>
        <w:rPr>
          <w:rFonts w:hint="eastAsia"/>
        </w:rPr>
        <w:t>添加</w:t>
      </w:r>
      <w:r>
        <w:rPr>
          <w:rFonts w:hint="eastAsia"/>
        </w:rPr>
        <w:t xml:space="preserve"> 2=</w:t>
      </w:r>
      <w:r>
        <w:rPr>
          <w:rFonts w:hint="eastAsia"/>
        </w:rPr>
        <w:t>更新</w:t>
      </w:r>
      <w:r>
        <w:rPr>
          <w:rFonts w:hint="eastAsia"/>
        </w:rPr>
        <w:t xml:space="preserve"> 3=</w:t>
      </w:r>
      <w:r>
        <w:rPr>
          <w:rFonts w:hint="eastAsia"/>
        </w:rPr>
        <w:t>删除</w:t>
      </w:r>
    </w:p>
    <w:p w:rsidR="00BC3112" w:rsidRDefault="00DF180A">
      <w:pPr>
        <w:ind w:left="84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71770" cy="2620010"/>
            <wp:effectExtent l="0" t="0" r="1270" b="1270"/>
            <wp:docPr id="10" name="图片 10" descr="er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r00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2" w:rsidRDefault="00DF180A">
      <w:pPr>
        <w:ind w:left="420" w:firstLine="420"/>
      </w:pPr>
      <w:r>
        <w:rPr>
          <w:rFonts w:hint="eastAsia"/>
        </w:rPr>
        <w:t>用户模块</w:t>
      </w:r>
    </w:p>
    <w:p w:rsidR="00BC3112" w:rsidRDefault="00DF180A">
      <w:pPr>
        <w:ind w:left="840" w:firstLine="420"/>
      </w:pPr>
      <w:r>
        <w:rPr>
          <w:rFonts w:hint="eastAsia"/>
        </w:rPr>
        <w:t>用户信息（用户</w:t>
      </w:r>
      <w:r>
        <w:rPr>
          <w:rFonts w:hint="eastAsia"/>
        </w:rPr>
        <w:t>ID</w:t>
      </w:r>
      <w:r>
        <w:rPr>
          <w:rFonts w:hint="eastAsia"/>
        </w:rPr>
        <w:t>，用户类型，用户名，密码，用户等级）</w:t>
      </w:r>
    </w:p>
    <w:p w:rsidR="00BC3112" w:rsidRDefault="00DF180A">
      <w:pPr>
        <w:ind w:left="840" w:firstLine="420"/>
      </w:pPr>
      <w:r>
        <w:rPr>
          <w:rFonts w:hint="eastAsia"/>
        </w:rPr>
        <w:t>其中属性约束如下：</w:t>
      </w:r>
    </w:p>
    <w:p w:rsidR="00BC3112" w:rsidRDefault="00DF180A">
      <w:pPr>
        <w:ind w:left="840" w:firstLine="420"/>
      </w:pPr>
      <w:r>
        <w:rPr>
          <w:rFonts w:hint="eastAsia"/>
        </w:rPr>
        <w:t>用户类型：</w:t>
      </w:r>
      <w:r>
        <w:rPr>
          <w:rFonts w:hint="eastAsia"/>
        </w:rPr>
        <w:t>1=</w:t>
      </w:r>
      <w:r>
        <w:rPr>
          <w:rFonts w:hint="eastAsia"/>
        </w:rPr>
        <w:t>游客</w:t>
      </w:r>
      <w:r>
        <w:rPr>
          <w:rFonts w:hint="eastAsia"/>
        </w:rPr>
        <w:t>3=</w:t>
      </w:r>
      <w:r>
        <w:rPr>
          <w:rFonts w:hint="eastAsia"/>
        </w:rPr>
        <w:t>福</w:t>
      </w:r>
      <w:proofErr w:type="gramStart"/>
      <w:r>
        <w:rPr>
          <w:rFonts w:hint="eastAsia"/>
        </w:rPr>
        <w:t>大注册</w:t>
      </w:r>
      <w:proofErr w:type="gramEnd"/>
      <w:r>
        <w:rPr>
          <w:rFonts w:hint="eastAsia"/>
        </w:rPr>
        <w:t>用户</w:t>
      </w:r>
    </w:p>
    <w:p w:rsidR="00BC3112" w:rsidRDefault="00DF180A">
      <w:pPr>
        <w:ind w:left="840" w:firstLine="420"/>
      </w:pPr>
      <w:r>
        <w:rPr>
          <w:rFonts w:hint="eastAsia"/>
        </w:rPr>
        <w:t>用户等级：</w:t>
      </w:r>
      <w:r>
        <w:rPr>
          <w:rFonts w:hint="eastAsia"/>
        </w:rPr>
        <w:t>-2=</w:t>
      </w:r>
      <w:r>
        <w:rPr>
          <w:rFonts w:hint="eastAsia"/>
        </w:rPr>
        <w:t>恶意重伤</w:t>
      </w:r>
      <w:r>
        <w:rPr>
          <w:rFonts w:hint="eastAsia"/>
        </w:rPr>
        <w:t xml:space="preserve"> -1=</w:t>
      </w:r>
      <w:r>
        <w:rPr>
          <w:rFonts w:hint="eastAsia"/>
        </w:rPr>
        <w:t>无脑瞎</w:t>
      </w:r>
      <w:r>
        <w:rPr>
          <w:rFonts w:hint="eastAsia"/>
        </w:rPr>
        <w:t xml:space="preserve"> 1=</w:t>
      </w:r>
      <w:r>
        <w:rPr>
          <w:rFonts w:hint="eastAsia"/>
        </w:rPr>
        <w:t>水</w:t>
      </w:r>
      <w:r>
        <w:rPr>
          <w:rFonts w:hint="eastAsia"/>
        </w:rPr>
        <w:t xml:space="preserve"> 2=</w:t>
      </w:r>
      <w:r>
        <w:rPr>
          <w:rFonts w:hint="eastAsia"/>
        </w:rPr>
        <w:t>青铜</w:t>
      </w:r>
      <w:r>
        <w:rPr>
          <w:rFonts w:hint="eastAsia"/>
        </w:rPr>
        <w:t xml:space="preserve"> 3=</w:t>
      </w:r>
      <w:r>
        <w:rPr>
          <w:rFonts w:hint="eastAsia"/>
        </w:rPr>
        <w:t>黄金</w:t>
      </w:r>
      <w:r>
        <w:rPr>
          <w:rFonts w:hint="eastAsia"/>
        </w:rPr>
        <w:t xml:space="preserve"> 4=</w:t>
      </w:r>
      <w:r>
        <w:rPr>
          <w:rFonts w:hint="eastAsia"/>
        </w:rPr>
        <w:t>大神</w:t>
      </w:r>
      <w:r>
        <w:rPr>
          <w:rFonts w:hint="eastAsia"/>
        </w:rPr>
        <w:t xml:space="preserve"> 5=</w:t>
      </w:r>
      <w:r>
        <w:rPr>
          <w:rFonts w:hint="eastAsia"/>
        </w:rPr>
        <w:t>传说</w:t>
      </w:r>
    </w:p>
    <w:p w:rsidR="00BC3112" w:rsidRDefault="00DF180A">
      <w:pPr>
        <w:ind w:left="840" w:firstLine="420"/>
      </w:pPr>
      <w:r>
        <w:rPr>
          <w:noProof/>
        </w:rPr>
        <w:drawing>
          <wp:inline distT="0" distB="0" distL="114300" distR="114300">
            <wp:extent cx="5272405" cy="2423160"/>
            <wp:effectExtent l="0" t="0" r="635" b="0"/>
            <wp:docPr id="8" name="图片 8" descr="er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r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2" w:rsidRDefault="00BC3112">
      <w:pPr>
        <w:ind w:left="420" w:firstLine="420"/>
      </w:pPr>
    </w:p>
    <w:p w:rsidR="00BC3112" w:rsidRDefault="00DF180A">
      <w:pPr>
        <w:ind w:left="420" w:firstLine="420"/>
      </w:pPr>
      <w:r>
        <w:rPr>
          <w:rFonts w:hint="eastAsia"/>
        </w:rPr>
        <w:t>管理员模块</w:t>
      </w:r>
    </w:p>
    <w:p w:rsidR="00BC3112" w:rsidRDefault="00DF180A">
      <w:pPr>
        <w:ind w:left="840" w:firstLine="420"/>
      </w:pPr>
      <w:r>
        <w:rPr>
          <w:rFonts w:hint="eastAsia"/>
        </w:rPr>
        <w:t>管理员信息（管理员</w:t>
      </w:r>
      <w:r>
        <w:rPr>
          <w:rFonts w:hint="eastAsia"/>
        </w:rPr>
        <w:t>ID</w:t>
      </w:r>
      <w:r>
        <w:rPr>
          <w:rFonts w:hint="eastAsia"/>
        </w:rPr>
        <w:t>，管理员昵称，管理员密码，管理员真实信息）</w:t>
      </w:r>
    </w:p>
    <w:p w:rsidR="00BC3112" w:rsidRDefault="00DF180A">
      <w:pPr>
        <w:ind w:left="84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72405" cy="2646680"/>
            <wp:effectExtent l="0" t="0" r="635" b="5080"/>
            <wp:docPr id="9" name="图片 9" descr="er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r00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2" w:rsidRDefault="00DF180A">
      <w:pPr>
        <w:ind w:firstLine="420"/>
      </w:pPr>
      <w:r>
        <w:rPr>
          <w:rFonts w:hint="eastAsia"/>
        </w:rPr>
        <w:t xml:space="preserve">3.1.2 </w:t>
      </w:r>
      <w:r>
        <w:rPr>
          <w:rFonts w:hint="eastAsia"/>
        </w:rPr>
        <w:t>设计局部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BC3112" w:rsidRDefault="00DF180A">
      <w:pPr>
        <w:ind w:firstLine="420"/>
      </w:pPr>
      <w:r>
        <w:rPr>
          <w:rFonts w:hint="eastAsia"/>
        </w:rPr>
        <w:t xml:space="preserve">3.1.3 </w:t>
      </w:r>
      <w:r>
        <w:rPr>
          <w:rFonts w:hint="eastAsia"/>
        </w:rPr>
        <w:t>设计全局</w:t>
      </w:r>
      <w:r>
        <w:rPr>
          <w:rFonts w:hint="eastAsia"/>
        </w:rPr>
        <w:t>ER</w:t>
      </w:r>
      <w:r>
        <w:rPr>
          <w:rFonts w:hint="eastAsia"/>
        </w:rPr>
        <w:t>模式</w:t>
      </w:r>
    </w:p>
    <w:p w:rsidR="00BC3112" w:rsidRDefault="00DF180A">
      <w:r>
        <w:rPr>
          <w:rFonts w:hint="eastAsia"/>
        </w:rPr>
        <w:t xml:space="preserve">3.2 </w:t>
      </w:r>
      <w:r>
        <w:rPr>
          <w:rFonts w:hint="eastAsia"/>
        </w:rPr>
        <w:t>逻辑结构设计</w:t>
      </w:r>
    </w:p>
    <w:p w:rsidR="00BC3112" w:rsidRDefault="00DF180A">
      <w:pPr>
        <w:ind w:firstLine="420"/>
      </w:pPr>
      <w:r>
        <w:rPr>
          <w:rFonts w:hint="eastAsia"/>
        </w:rPr>
        <w:t xml:space="preserve">3.2.1 </w:t>
      </w:r>
      <w:r>
        <w:rPr>
          <w:rFonts w:hint="eastAsia"/>
        </w:rPr>
        <w:t>模式</w:t>
      </w:r>
    </w:p>
    <w:p w:rsidR="00BF48DA" w:rsidRDefault="00BF48DA">
      <w:pPr>
        <w:ind w:firstLine="420"/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</w:p>
    <w:p w:rsidR="00BF48DA" w:rsidRPr="00BF48DA" w:rsidRDefault="00BF48DA" w:rsidP="00BF48DA">
      <w:r>
        <w:rPr>
          <w:rFonts w:hint="eastAsia"/>
        </w:rPr>
        <w:t>评论信息（评论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，评论时间，评论内容，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，浏览量）</w:t>
      </w:r>
    </w:p>
    <w:tbl>
      <w:tblPr>
        <w:tblStyle w:val="a7"/>
        <w:tblW w:w="852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BF48DA" w:rsidTr="00BF48DA">
        <w:tc>
          <w:tcPr>
            <w:tcW w:w="1420" w:type="dxa"/>
            <w:vAlign w:val="center"/>
          </w:tcPr>
          <w:p w:rsidR="00BF48DA" w:rsidRDefault="00BF48DA" w:rsidP="00BF48DA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20" w:type="dxa"/>
            <w:vAlign w:val="center"/>
          </w:tcPr>
          <w:p w:rsidR="00BF48DA" w:rsidRDefault="00BF48DA" w:rsidP="00BF48DA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420" w:type="dxa"/>
            <w:vAlign w:val="center"/>
          </w:tcPr>
          <w:p w:rsidR="00BF48DA" w:rsidRDefault="00BF48DA" w:rsidP="00BF48DA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1420" w:type="dxa"/>
            <w:vAlign w:val="center"/>
          </w:tcPr>
          <w:p w:rsidR="00BF48DA" w:rsidRDefault="00BF48DA" w:rsidP="00BF48DA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1420" w:type="dxa"/>
            <w:vAlign w:val="center"/>
          </w:tcPr>
          <w:p w:rsidR="00BF48DA" w:rsidRDefault="00BF48DA" w:rsidP="00BF48DA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1420" w:type="dxa"/>
            <w:vAlign w:val="center"/>
          </w:tcPr>
          <w:p w:rsidR="00BF48DA" w:rsidRDefault="00BF48DA" w:rsidP="00BF48DA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BF48DA" w:rsidTr="00BF48DA">
        <w:tc>
          <w:tcPr>
            <w:tcW w:w="1420" w:type="dxa"/>
          </w:tcPr>
          <w:p w:rsidR="00BF48DA" w:rsidRDefault="00BF48DA" w:rsidP="00BF48DA">
            <w:pPr>
              <w:ind w:firstLineChars="100" w:firstLine="210"/>
            </w:pPr>
            <w:proofErr w:type="spellStart"/>
            <w:r>
              <w:t>C</w:t>
            </w:r>
            <w:r>
              <w:rPr>
                <w:rFonts w:hint="eastAsia"/>
              </w:rPr>
              <w:t>riID</w:t>
            </w:r>
            <w:proofErr w:type="spellEnd"/>
          </w:p>
        </w:tc>
        <w:tc>
          <w:tcPr>
            <w:tcW w:w="1420" w:type="dxa"/>
          </w:tcPr>
          <w:p w:rsidR="00BF48DA" w:rsidRDefault="00BF48DA" w:rsidP="00BF48D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</w:tr>
      <w:tr w:rsidR="00BF48DA" w:rsidTr="00BF48DA">
        <w:tc>
          <w:tcPr>
            <w:tcW w:w="1420" w:type="dxa"/>
          </w:tcPr>
          <w:p w:rsidR="00BF48DA" w:rsidRDefault="00BF48DA" w:rsidP="00BF48DA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:rsidR="00BF48DA" w:rsidRDefault="00BF48DA" w:rsidP="00BF48D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F48DA" w:rsidTr="00BF48DA">
        <w:tc>
          <w:tcPr>
            <w:tcW w:w="1420" w:type="dxa"/>
          </w:tcPr>
          <w:p w:rsidR="00BF48DA" w:rsidRDefault="00BF48DA" w:rsidP="00BF48DA">
            <w:proofErr w:type="spellStart"/>
            <w:r>
              <w:t>C</w:t>
            </w:r>
            <w:r>
              <w:rPr>
                <w:rFonts w:hint="eastAsia"/>
              </w:rPr>
              <w:t>ri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420" w:type="dxa"/>
          </w:tcPr>
          <w:p w:rsidR="00BF48DA" w:rsidRDefault="00BF48DA" w:rsidP="00BF48DA">
            <w:r>
              <w:t>DATETIME</w:t>
            </w:r>
          </w:p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评论时间</w:t>
            </w:r>
          </w:p>
        </w:tc>
      </w:tr>
      <w:tr w:rsidR="00BF48DA" w:rsidTr="00BF48DA">
        <w:tc>
          <w:tcPr>
            <w:tcW w:w="1420" w:type="dxa"/>
          </w:tcPr>
          <w:p w:rsidR="00BF48DA" w:rsidRDefault="00BF48DA" w:rsidP="00BF48DA">
            <w:r>
              <w:t>C</w:t>
            </w:r>
            <w:r>
              <w:rPr>
                <w:rFonts w:hint="eastAsia"/>
              </w:rPr>
              <w:t>riticism</w:t>
            </w:r>
          </w:p>
        </w:tc>
        <w:tc>
          <w:tcPr>
            <w:tcW w:w="1420" w:type="dxa"/>
          </w:tcPr>
          <w:p w:rsidR="00BF48DA" w:rsidRDefault="00BF48DA" w:rsidP="00BF48D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200</w:t>
            </w:r>
          </w:p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评论内容</w:t>
            </w:r>
          </w:p>
        </w:tc>
      </w:tr>
      <w:tr w:rsidR="00BF48DA" w:rsidTr="00BF48DA"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Like</w:t>
            </w:r>
          </w:p>
        </w:tc>
        <w:tc>
          <w:tcPr>
            <w:tcW w:w="1420" w:type="dxa"/>
          </w:tcPr>
          <w:p w:rsidR="00BF48DA" w:rsidRDefault="00BF48DA" w:rsidP="00BF48D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>
            <w:proofErr w:type="gramStart"/>
            <w:r>
              <w:rPr>
                <w:rFonts w:hint="eastAsia"/>
              </w:rPr>
              <w:t>点赞量</w:t>
            </w:r>
            <w:proofErr w:type="gramEnd"/>
          </w:p>
        </w:tc>
      </w:tr>
      <w:tr w:rsidR="00BF48DA" w:rsidTr="00BF48DA">
        <w:tc>
          <w:tcPr>
            <w:tcW w:w="1420" w:type="dxa"/>
          </w:tcPr>
          <w:p w:rsidR="00BF48DA" w:rsidRDefault="00BF48DA" w:rsidP="00BF48DA">
            <w:r>
              <w:t>B</w:t>
            </w:r>
            <w:r>
              <w:rPr>
                <w:rFonts w:hint="eastAsia"/>
              </w:rPr>
              <w:t>rowse</w:t>
            </w:r>
          </w:p>
        </w:tc>
        <w:tc>
          <w:tcPr>
            <w:tcW w:w="1420" w:type="dxa"/>
          </w:tcPr>
          <w:p w:rsidR="00BF48DA" w:rsidRDefault="00BF48DA" w:rsidP="00BF48D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/>
        </w:tc>
        <w:tc>
          <w:tcPr>
            <w:tcW w:w="1420" w:type="dxa"/>
          </w:tcPr>
          <w:p w:rsidR="00BF48DA" w:rsidRDefault="00BF48DA" w:rsidP="00BF48DA">
            <w:r>
              <w:rPr>
                <w:rFonts w:hint="eastAsia"/>
              </w:rPr>
              <w:t>浏览量</w:t>
            </w:r>
          </w:p>
        </w:tc>
      </w:tr>
    </w:tbl>
    <w:p w:rsidR="0027332E" w:rsidRDefault="0027332E" w:rsidP="0027332E">
      <w:r>
        <w:rPr>
          <w:rFonts w:hint="eastAsia"/>
        </w:rPr>
        <w:t>举报信息（用户</w:t>
      </w:r>
      <w:r>
        <w:rPr>
          <w:rFonts w:hint="eastAsia"/>
        </w:rPr>
        <w:t>ID</w:t>
      </w:r>
      <w:r>
        <w:rPr>
          <w:rFonts w:hint="eastAsia"/>
        </w:rPr>
        <w:t>，举报评论</w:t>
      </w:r>
      <w:r>
        <w:rPr>
          <w:rFonts w:hint="eastAsia"/>
        </w:rPr>
        <w:t>ID</w:t>
      </w:r>
      <w:r>
        <w:rPr>
          <w:rFonts w:hint="eastAsia"/>
        </w:rPr>
        <w:t>，举报时间，举报原因）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7332E" w:rsidTr="007E369C">
        <w:tc>
          <w:tcPr>
            <w:tcW w:w="1420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20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420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1420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1421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1421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:rsidR="0027332E" w:rsidRDefault="0027332E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proofErr w:type="spellStart"/>
            <w:r>
              <w:t>R</w:t>
            </w:r>
            <w:r>
              <w:rPr>
                <w:rFonts w:hint="eastAsia"/>
              </w:rPr>
              <w:t>eport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:rsidR="0027332E" w:rsidRDefault="0027332E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proofErr w:type="spellStart"/>
            <w:r>
              <w:rPr>
                <w:rFonts w:hint="eastAsia"/>
              </w:rPr>
              <w:t>C</w:t>
            </w:r>
            <w:r>
              <w:t>riID</w:t>
            </w:r>
            <w:proofErr w:type="spellEnd"/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20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proofErr w:type="spellStart"/>
            <w:r>
              <w:rPr>
                <w:rFonts w:hint="eastAsia"/>
              </w:rPr>
              <w:t>Report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420" w:type="dxa"/>
          </w:tcPr>
          <w:p w:rsidR="0027332E" w:rsidRDefault="0027332E" w:rsidP="007E369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举报时间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proofErr w:type="spellStart"/>
            <w:r>
              <w:t>R</w:t>
            </w:r>
            <w:r>
              <w:rPr>
                <w:rFonts w:hint="eastAsia"/>
              </w:rPr>
              <w:t>eport</w:t>
            </w:r>
            <w:r>
              <w:t>R</w:t>
            </w:r>
            <w:r>
              <w:rPr>
                <w:rFonts w:hint="eastAsia"/>
              </w:rPr>
              <w:t>eason</w:t>
            </w:r>
            <w:proofErr w:type="spellEnd"/>
          </w:p>
        </w:tc>
        <w:tc>
          <w:tcPr>
            <w:tcW w:w="1420" w:type="dxa"/>
          </w:tcPr>
          <w:p w:rsidR="0027332E" w:rsidRDefault="0027332E" w:rsidP="007E369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举报原因</w:t>
            </w:r>
          </w:p>
        </w:tc>
      </w:tr>
    </w:tbl>
    <w:p w:rsidR="00744D47" w:rsidRDefault="00744D47" w:rsidP="00744D47">
      <w:r>
        <w:rPr>
          <w:rFonts w:hint="eastAsia"/>
        </w:rPr>
        <w:t>申请成为管理员（用户</w:t>
      </w:r>
      <w:r>
        <w:rPr>
          <w:rFonts w:hint="eastAsia"/>
        </w:rPr>
        <w:t>ID</w:t>
      </w:r>
      <w:r>
        <w:rPr>
          <w:rFonts w:hint="eastAsia"/>
        </w:rPr>
        <w:t>，申请理由，申请时间，申请结果）</w:t>
      </w:r>
    </w:p>
    <w:p w:rsidR="00744D47" w:rsidRPr="009538E9" w:rsidRDefault="00744D47" w:rsidP="00744D47">
      <w:pPr>
        <w:ind w:firstLine="420"/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44D47" w:rsidTr="007E369C">
        <w:tc>
          <w:tcPr>
            <w:tcW w:w="1420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20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420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1420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1421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1421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744D47" w:rsidTr="007E369C">
        <w:tc>
          <w:tcPr>
            <w:tcW w:w="1420" w:type="dxa"/>
          </w:tcPr>
          <w:p w:rsidR="00744D47" w:rsidRDefault="00744D47" w:rsidP="007E369C"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:rsidR="00744D47" w:rsidRDefault="00744D47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44D47" w:rsidTr="007E369C">
        <w:tc>
          <w:tcPr>
            <w:tcW w:w="1420" w:type="dxa"/>
          </w:tcPr>
          <w:p w:rsidR="00744D47" w:rsidRDefault="00744D47" w:rsidP="007E369C">
            <w:proofErr w:type="spellStart"/>
            <w:r>
              <w:t>A</w:t>
            </w:r>
            <w:r>
              <w:rPr>
                <w:rFonts w:hint="eastAsia"/>
              </w:rPr>
              <w:t>pplyreason</w:t>
            </w:r>
            <w:proofErr w:type="spellEnd"/>
          </w:p>
        </w:tc>
        <w:tc>
          <w:tcPr>
            <w:tcW w:w="1420" w:type="dxa"/>
          </w:tcPr>
          <w:p w:rsidR="00744D47" w:rsidRDefault="00744D47" w:rsidP="007E369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200</w:t>
            </w:r>
          </w:p>
        </w:tc>
        <w:tc>
          <w:tcPr>
            <w:tcW w:w="1420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申请理由</w:t>
            </w:r>
          </w:p>
        </w:tc>
      </w:tr>
      <w:tr w:rsidR="00744D47" w:rsidTr="007E369C">
        <w:tc>
          <w:tcPr>
            <w:tcW w:w="1420" w:type="dxa"/>
          </w:tcPr>
          <w:p w:rsidR="00744D47" w:rsidRDefault="00744D47" w:rsidP="007E369C">
            <w:proofErr w:type="spellStart"/>
            <w:r>
              <w:t>A</w:t>
            </w:r>
            <w:r>
              <w:rPr>
                <w:rFonts w:hint="eastAsia"/>
              </w:rPr>
              <w:t>pplytime</w:t>
            </w:r>
            <w:proofErr w:type="spellEnd"/>
          </w:p>
        </w:tc>
        <w:tc>
          <w:tcPr>
            <w:tcW w:w="1420" w:type="dxa"/>
          </w:tcPr>
          <w:p w:rsidR="00744D47" w:rsidRDefault="00744D47" w:rsidP="007E369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申请时间</w:t>
            </w:r>
          </w:p>
        </w:tc>
      </w:tr>
      <w:tr w:rsidR="00744D47" w:rsidTr="007E369C">
        <w:tc>
          <w:tcPr>
            <w:tcW w:w="1420" w:type="dxa"/>
          </w:tcPr>
          <w:p w:rsidR="00744D47" w:rsidRDefault="00744D47" w:rsidP="007E369C">
            <w:r>
              <w:lastRenderedPageBreak/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20" w:type="dxa"/>
          </w:tcPr>
          <w:p w:rsidR="00744D47" w:rsidRDefault="00744D47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申请结果（</w:t>
            </w:r>
          </w:p>
          <w:p w:rsidR="00744D47" w:rsidRDefault="00744D47" w:rsidP="007E369C">
            <w:pPr>
              <w:ind w:left="420" w:hangingChars="200" w:hanging="4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未通过</w:t>
            </w:r>
          </w:p>
          <w:p w:rsidR="00744D47" w:rsidRDefault="00744D47" w:rsidP="007E369C">
            <w:r>
              <w:rPr>
                <w:rFonts w:hint="eastAsia"/>
              </w:rPr>
              <w:t>）</w:t>
            </w:r>
          </w:p>
        </w:tc>
      </w:tr>
    </w:tbl>
    <w:p w:rsidR="00744D47" w:rsidRDefault="00744D47" w:rsidP="00744D47">
      <w:r>
        <w:rPr>
          <w:rFonts w:hint="eastAsia"/>
        </w:rPr>
        <w:t>审核举报（举报</w:t>
      </w:r>
      <w:r>
        <w:rPr>
          <w:rFonts w:hint="eastAsia"/>
        </w:rPr>
        <w:t>ID</w:t>
      </w:r>
      <w:r>
        <w:rPr>
          <w:rFonts w:hint="eastAsia"/>
        </w:rPr>
        <w:t>，评论</w:t>
      </w:r>
      <w:r>
        <w:rPr>
          <w:rFonts w:hint="eastAsia"/>
        </w:rPr>
        <w:t>ID</w:t>
      </w:r>
      <w:r>
        <w:rPr>
          <w:rFonts w:hint="eastAsia"/>
        </w:rPr>
        <w:t>，管理员</w:t>
      </w:r>
      <w:r>
        <w:rPr>
          <w:rFonts w:hint="eastAsia"/>
        </w:rPr>
        <w:t>ID</w:t>
      </w:r>
      <w:r>
        <w:rPr>
          <w:rFonts w:hint="eastAsia"/>
        </w:rPr>
        <w:t>，审核结果）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44D47" w:rsidTr="007E369C">
        <w:tc>
          <w:tcPr>
            <w:tcW w:w="1420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20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420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1420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1421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1421" w:type="dxa"/>
            <w:vAlign w:val="center"/>
          </w:tcPr>
          <w:p w:rsidR="00744D47" w:rsidRDefault="00744D47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744D47" w:rsidTr="007E369C">
        <w:tc>
          <w:tcPr>
            <w:tcW w:w="1420" w:type="dxa"/>
          </w:tcPr>
          <w:p w:rsidR="00744D47" w:rsidRDefault="00744D47" w:rsidP="007E369C">
            <w:proofErr w:type="spellStart"/>
            <w:r>
              <w:t>R</w:t>
            </w:r>
            <w:r>
              <w:rPr>
                <w:rFonts w:hint="eastAsia"/>
              </w:rPr>
              <w:t>eport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:rsidR="00744D47" w:rsidRDefault="00744D47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</w:tr>
      <w:tr w:rsidR="00744D47" w:rsidTr="007E369C">
        <w:tc>
          <w:tcPr>
            <w:tcW w:w="1420" w:type="dxa"/>
          </w:tcPr>
          <w:p w:rsidR="00744D47" w:rsidRDefault="00744D47" w:rsidP="007E369C">
            <w:proofErr w:type="spellStart"/>
            <w:r>
              <w:t>C</w:t>
            </w:r>
            <w:r>
              <w:rPr>
                <w:rFonts w:hint="eastAsia"/>
              </w:rPr>
              <w:t>ri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:rsidR="00744D47" w:rsidRDefault="00744D47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744D47" w:rsidTr="007E369C">
        <w:tc>
          <w:tcPr>
            <w:tcW w:w="1420" w:type="dxa"/>
          </w:tcPr>
          <w:p w:rsidR="00744D47" w:rsidRDefault="00744D47" w:rsidP="007E369C">
            <w:r>
              <w:t>AID</w:t>
            </w:r>
          </w:p>
        </w:tc>
        <w:tc>
          <w:tcPr>
            <w:tcW w:w="1420" w:type="dxa"/>
          </w:tcPr>
          <w:p w:rsidR="00744D47" w:rsidRDefault="00744D47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744D47" w:rsidTr="007E369C">
        <w:tc>
          <w:tcPr>
            <w:tcW w:w="1420" w:type="dxa"/>
          </w:tcPr>
          <w:p w:rsidR="00744D47" w:rsidRDefault="00744D47" w:rsidP="007E369C">
            <w:proofErr w:type="spellStart"/>
            <w:r>
              <w:t>C</w:t>
            </w:r>
            <w:r>
              <w:rPr>
                <w:rFonts w:hint="eastAsia"/>
              </w:rPr>
              <w:t>heckresult</w:t>
            </w:r>
            <w:proofErr w:type="spellEnd"/>
          </w:p>
        </w:tc>
        <w:tc>
          <w:tcPr>
            <w:tcW w:w="1420" w:type="dxa"/>
          </w:tcPr>
          <w:p w:rsidR="00744D47" w:rsidRDefault="00744D47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744D47" w:rsidRDefault="00744D47" w:rsidP="007E369C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/>
        </w:tc>
        <w:tc>
          <w:tcPr>
            <w:tcW w:w="1421" w:type="dxa"/>
          </w:tcPr>
          <w:p w:rsidR="00744D47" w:rsidRDefault="00744D47" w:rsidP="007E369C">
            <w:r>
              <w:rPr>
                <w:rFonts w:hint="eastAsia"/>
              </w:rPr>
              <w:t>审核结果（</w:t>
            </w:r>
            <w:r>
              <w:rPr>
                <w:rFonts w:hint="eastAsia"/>
              </w:rPr>
              <w:t xml:space="preserve"> 0=</w:t>
            </w:r>
            <w:r>
              <w:rPr>
                <w:rFonts w:hint="eastAsia"/>
              </w:rPr>
              <w:t>未通过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通过）</w:t>
            </w:r>
          </w:p>
        </w:tc>
      </w:tr>
    </w:tbl>
    <w:p w:rsidR="002227DB" w:rsidRDefault="002227DB" w:rsidP="002227DB">
      <w:pPr>
        <w:ind w:left="420"/>
      </w:pPr>
      <w:r>
        <w:rPr>
          <w:rFonts w:hint="eastAsia"/>
        </w:rPr>
        <w:t>商家模块</w:t>
      </w:r>
    </w:p>
    <w:p w:rsidR="007E369C" w:rsidRDefault="007E369C" w:rsidP="002227DB">
      <w:pPr>
        <w:ind w:left="420"/>
      </w:pPr>
    </w:p>
    <w:p w:rsidR="002227DB" w:rsidRDefault="002227DB" w:rsidP="002227DB">
      <w:r>
        <w:rPr>
          <w:rFonts w:hint="eastAsia"/>
        </w:rPr>
        <w:t>商家信息（商家</w:t>
      </w:r>
      <w:r>
        <w:rPr>
          <w:rFonts w:hint="eastAsia"/>
        </w:rPr>
        <w:t>ID</w:t>
      </w:r>
      <w:r>
        <w:rPr>
          <w:rFonts w:hint="eastAsia"/>
        </w:rPr>
        <w:t>，店名</w:t>
      </w:r>
      <w:r>
        <w:rPr>
          <w:rFonts w:hint="eastAsia"/>
        </w:rPr>
        <w:t>/</w:t>
      </w:r>
      <w:r>
        <w:rPr>
          <w:rFonts w:hint="eastAsia"/>
        </w:rPr>
        <w:t>登录名，店主姓名，商家好评等级，联系方式，食堂位置，登陆密码）</w:t>
      </w:r>
    </w:p>
    <w:p w:rsidR="002227DB" w:rsidRDefault="002227DB" w:rsidP="002227DB">
      <w:r>
        <w:rPr>
          <w:rFonts w:hint="eastAsia"/>
        </w:rPr>
        <w:t>其中属性约束如下：</w:t>
      </w:r>
    </w:p>
    <w:p w:rsidR="002227DB" w:rsidRDefault="002227DB" w:rsidP="002227DB">
      <w:r>
        <w:rPr>
          <w:rFonts w:hint="eastAsia"/>
        </w:rPr>
        <w:t>商家好评等级：</w:t>
      </w:r>
      <w:r>
        <w:rPr>
          <w:rFonts w:hint="eastAsia"/>
        </w:rPr>
        <w:t>-2=</w:t>
      </w:r>
      <w:proofErr w:type="gramStart"/>
      <w:r>
        <w:rPr>
          <w:rFonts w:hint="eastAsia"/>
        </w:rPr>
        <w:t>特别差评</w:t>
      </w:r>
      <w:proofErr w:type="gramEnd"/>
      <w:r>
        <w:rPr>
          <w:rFonts w:hint="eastAsia"/>
        </w:rPr>
        <w:t xml:space="preserve"> -1=</w:t>
      </w:r>
      <w:proofErr w:type="gramStart"/>
      <w:r>
        <w:rPr>
          <w:rFonts w:hint="eastAsia"/>
        </w:rPr>
        <w:t>差评</w:t>
      </w:r>
      <w:proofErr w:type="gramEnd"/>
      <w:r>
        <w:rPr>
          <w:rFonts w:hint="eastAsia"/>
        </w:rPr>
        <w:t xml:space="preserve"> 1=</w:t>
      </w:r>
      <w:r>
        <w:rPr>
          <w:rFonts w:hint="eastAsia"/>
        </w:rPr>
        <w:t>一般</w:t>
      </w:r>
      <w:r>
        <w:rPr>
          <w:rFonts w:hint="eastAsia"/>
        </w:rPr>
        <w:t xml:space="preserve"> 2=</w:t>
      </w:r>
      <w:r>
        <w:rPr>
          <w:rFonts w:hint="eastAsia"/>
        </w:rPr>
        <w:t>较好</w:t>
      </w:r>
      <w:r>
        <w:rPr>
          <w:rFonts w:hint="eastAsia"/>
        </w:rPr>
        <w:t xml:space="preserve"> 3=</w:t>
      </w:r>
      <w:r>
        <w:rPr>
          <w:rFonts w:hint="eastAsia"/>
        </w:rPr>
        <w:t>好评</w:t>
      </w:r>
      <w:r>
        <w:rPr>
          <w:rFonts w:hint="eastAsia"/>
        </w:rPr>
        <w:t xml:space="preserve"> 4=</w:t>
      </w:r>
      <w:r>
        <w:rPr>
          <w:rFonts w:hint="eastAsia"/>
        </w:rPr>
        <w:t>特别好评</w:t>
      </w:r>
    </w:p>
    <w:p w:rsidR="00744D47" w:rsidRPr="002227DB" w:rsidRDefault="00744D47" w:rsidP="00744D4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227DB" w:rsidTr="007E369C"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描述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t>SID</w:t>
            </w:r>
          </w:p>
        </w:tc>
        <w:tc>
          <w:tcPr>
            <w:tcW w:w="1382" w:type="dxa"/>
          </w:tcPr>
          <w:p w:rsidR="002227DB" w:rsidRDefault="002227DB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（自增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1382" w:type="dxa"/>
          </w:tcPr>
          <w:p w:rsidR="002227DB" w:rsidRDefault="002227DB" w:rsidP="007E369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食堂位置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t>S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82" w:type="dxa"/>
          </w:tcPr>
          <w:p w:rsidR="002227DB" w:rsidRDefault="002227DB" w:rsidP="007E369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登陆密码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82" w:type="dxa"/>
          </w:tcPr>
          <w:p w:rsidR="002227DB" w:rsidRDefault="002227DB" w:rsidP="007E369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联系方式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t>SNAME</w:t>
            </w:r>
          </w:p>
        </w:tc>
        <w:tc>
          <w:tcPr>
            <w:tcW w:w="1382" w:type="dxa"/>
          </w:tcPr>
          <w:p w:rsidR="002227DB" w:rsidRDefault="002227DB" w:rsidP="007E369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店名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proofErr w:type="spellStart"/>
            <w:r>
              <w:t>O</w:t>
            </w:r>
            <w:r>
              <w:rPr>
                <w:rFonts w:hint="eastAsia"/>
              </w:rPr>
              <w:t>wnername</w:t>
            </w:r>
            <w:proofErr w:type="spellEnd"/>
          </w:p>
        </w:tc>
        <w:tc>
          <w:tcPr>
            <w:tcW w:w="1382" w:type="dxa"/>
          </w:tcPr>
          <w:p w:rsidR="002227DB" w:rsidRDefault="002227DB" w:rsidP="007E369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店主姓名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proofErr w:type="spellStart"/>
            <w:r>
              <w:t>C</w:t>
            </w:r>
            <w:r>
              <w:rPr>
                <w:rFonts w:hint="eastAsia"/>
              </w:rPr>
              <w:t>rilevel</w:t>
            </w:r>
            <w:proofErr w:type="spellEnd"/>
          </w:p>
        </w:tc>
        <w:tc>
          <w:tcPr>
            <w:tcW w:w="1382" w:type="dxa"/>
          </w:tcPr>
          <w:p w:rsidR="002227DB" w:rsidRDefault="002227DB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好评等级</w:t>
            </w:r>
          </w:p>
        </w:tc>
      </w:tr>
    </w:tbl>
    <w:p w:rsidR="002227DB" w:rsidRDefault="002227DB" w:rsidP="002227DB"/>
    <w:p w:rsidR="002227DB" w:rsidRDefault="002227DB" w:rsidP="002227DB">
      <w:r>
        <w:rPr>
          <w:rFonts w:hint="eastAsia"/>
        </w:rPr>
        <w:t>菜品信息（菜品</w:t>
      </w:r>
      <w:r>
        <w:rPr>
          <w:rFonts w:hint="eastAsia"/>
        </w:rPr>
        <w:t>ID</w:t>
      </w:r>
      <w:r>
        <w:rPr>
          <w:rFonts w:hint="eastAsia"/>
        </w:rPr>
        <w:t>，菜品名称，菜品价格，菜品口味类型，菜品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）</w:t>
      </w:r>
    </w:p>
    <w:p w:rsidR="002227DB" w:rsidRDefault="002227DB" w:rsidP="002227DB">
      <w:r>
        <w:rPr>
          <w:rFonts w:hint="eastAsia"/>
        </w:rPr>
        <w:t>其中属性约束如下：</w:t>
      </w:r>
    </w:p>
    <w:p w:rsidR="002227DB" w:rsidRDefault="002227DB" w:rsidP="002227DB">
      <w:r>
        <w:rPr>
          <w:rFonts w:hint="eastAsia"/>
        </w:rPr>
        <w:t>菜品口味类型：</w:t>
      </w:r>
      <w:r>
        <w:rPr>
          <w:rFonts w:hint="eastAsia"/>
        </w:rPr>
        <w:t>1=</w:t>
      </w:r>
      <w:r>
        <w:rPr>
          <w:rFonts w:hint="eastAsia"/>
        </w:rPr>
        <w:t>不辣</w:t>
      </w:r>
      <w:r>
        <w:rPr>
          <w:rFonts w:hint="eastAsia"/>
        </w:rPr>
        <w:t xml:space="preserve"> 2=</w:t>
      </w:r>
      <w:r>
        <w:rPr>
          <w:rFonts w:hint="eastAsia"/>
        </w:rPr>
        <w:t>微辣</w:t>
      </w:r>
      <w:r>
        <w:rPr>
          <w:rFonts w:hint="eastAsia"/>
        </w:rPr>
        <w:t xml:space="preserve"> 3=</w:t>
      </w:r>
      <w:r>
        <w:rPr>
          <w:rFonts w:hint="eastAsia"/>
        </w:rPr>
        <w:t>中辣</w:t>
      </w:r>
      <w:r>
        <w:rPr>
          <w:rFonts w:hint="eastAsia"/>
        </w:rPr>
        <w:t xml:space="preserve"> 4=</w:t>
      </w:r>
      <w:r>
        <w:rPr>
          <w:rFonts w:hint="eastAsia"/>
        </w:rPr>
        <w:t>辣</w:t>
      </w:r>
      <w:r>
        <w:rPr>
          <w:rFonts w:hint="eastAsia"/>
        </w:rPr>
        <w:t xml:space="preserve"> 5=</w:t>
      </w:r>
      <w:r>
        <w:rPr>
          <w:rFonts w:hint="eastAsia"/>
        </w:rPr>
        <w:t>特辣</w:t>
      </w:r>
    </w:p>
    <w:p w:rsidR="002227DB" w:rsidRPr="002227DB" w:rsidRDefault="002227DB" w:rsidP="002227D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227DB" w:rsidTr="007E369C"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描述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菜品</w:t>
            </w:r>
            <w:r>
              <w:t>ID</w:t>
            </w:r>
            <w:r>
              <w:rPr>
                <w:rFonts w:hint="eastAsia"/>
              </w:rPr>
              <w:t>（自增</w:t>
            </w:r>
            <w:r>
              <w:t>ID</w:t>
            </w:r>
            <w:r>
              <w:rPr>
                <w:rFonts w:hint="eastAsia"/>
              </w:rPr>
              <w:t>）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菜品名称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C</w:t>
            </w:r>
            <w:r>
              <w:t>PRICE</w:t>
            </w:r>
          </w:p>
        </w:tc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菜品价格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C</w:t>
            </w:r>
            <w:r>
              <w:t>TASTE</w:t>
            </w:r>
          </w:p>
        </w:tc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菜品口味类型</w:t>
            </w:r>
          </w:p>
        </w:tc>
      </w:tr>
      <w:tr w:rsidR="002227DB" w:rsidTr="007E369C"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C</w:t>
            </w:r>
            <w:r>
              <w:t>LIKES</w:t>
            </w:r>
          </w:p>
        </w:tc>
        <w:tc>
          <w:tcPr>
            <w:tcW w:w="1382" w:type="dxa"/>
          </w:tcPr>
          <w:p w:rsidR="002227DB" w:rsidRDefault="002227DB" w:rsidP="007E36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/>
        </w:tc>
        <w:tc>
          <w:tcPr>
            <w:tcW w:w="1383" w:type="dxa"/>
          </w:tcPr>
          <w:p w:rsidR="002227DB" w:rsidRDefault="002227DB" w:rsidP="007E369C">
            <w:r>
              <w:rPr>
                <w:rFonts w:hint="eastAsia"/>
              </w:rPr>
              <w:t>菜品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</w:tbl>
    <w:p w:rsidR="002227DB" w:rsidRDefault="002227DB" w:rsidP="002227DB"/>
    <w:p w:rsidR="002227DB" w:rsidRDefault="002227DB" w:rsidP="002227DB">
      <w:r>
        <w:rPr>
          <w:rFonts w:hint="eastAsia"/>
        </w:rPr>
        <w:t>操作菜品（商家</w:t>
      </w:r>
      <w:r>
        <w:rPr>
          <w:rFonts w:hint="eastAsia"/>
        </w:rPr>
        <w:t>ID</w:t>
      </w:r>
      <w:r>
        <w:rPr>
          <w:rFonts w:hint="eastAsia"/>
        </w:rPr>
        <w:t>，菜品</w:t>
      </w:r>
      <w:r>
        <w:rPr>
          <w:rFonts w:hint="eastAsia"/>
        </w:rPr>
        <w:t>ID</w:t>
      </w:r>
      <w:r>
        <w:rPr>
          <w:rFonts w:hint="eastAsia"/>
        </w:rPr>
        <w:t>，更新时间，更新类型，更新内容）</w:t>
      </w:r>
    </w:p>
    <w:p w:rsidR="002227DB" w:rsidRDefault="002227DB" w:rsidP="002227DB">
      <w:r>
        <w:rPr>
          <w:rFonts w:hint="eastAsia"/>
        </w:rPr>
        <w:lastRenderedPageBreak/>
        <w:t>其中属性约束如下：</w:t>
      </w:r>
    </w:p>
    <w:p w:rsidR="002227DB" w:rsidRDefault="002227DB" w:rsidP="002227DB">
      <w:r>
        <w:rPr>
          <w:rFonts w:hint="eastAsia"/>
        </w:rPr>
        <w:t>更新类型：</w:t>
      </w:r>
      <w:r>
        <w:rPr>
          <w:rFonts w:hint="eastAsia"/>
        </w:rPr>
        <w:t>1=</w:t>
      </w:r>
      <w:r>
        <w:rPr>
          <w:rFonts w:hint="eastAsia"/>
        </w:rPr>
        <w:t>添加</w:t>
      </w:r>
      <w:r>
        <w:rPr>
          <w:rFonts w:hint="eastAsia"/>
        </w:rPr>
        <w:t xml:space="preserve"> 2=</w:t>
      </w:r>
      <w:r>
        <w:rPr>
          <w:rFonts w:hint="eastAsia"/>
        </w:rPr>
        <w:t>更新</w:t>
      </w:r>
      <w:r>
        <w:rPr>
          <w:rFonts w:hint="eastAsia"/>
        </w:rPr>
        <w:t xml:space="preserve"> 3=</w:t>
      </w:r>
      <w:r>
        <w:rPr>
          <w:rFonts w:hint="eastAsia"/>
        </w:rPr>
        <w:t>删除</w:t>
      </w:r>
    </w:p>
    <w:p w:rsidR="007E369C" w:rsidRPr="002227DB" w:rsidRDefault="007E369C" w:rsidP="007E369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E369C" w:rsidTr="007E369C"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描述</w:t>
            </w:r>
          </w:p>
        </w:tc>
      </w:tr>
      <w:tr w:rsidR="007E369C" w:rsidTr="007E369C">
        <w:tc>
          <w:tcPr>
            <w:tcW w:w="1382" w:type="dxa"/>
          </w:tcPr>
          <w:p w:rsidR="007E369C" w:rsidRDefault="007E369C" w:rsidP="007E369C">
            <w:r>
              <w:t>SID</w:t>
            </w:r>
          </w:p>
        </w:tc>
        <w:tc>
          <w:tcPr>
            <w:tcW w:w="1382" w:type="dxa"/>
          </w:tcPr>
          <w:p w:rsidR="007E369C" w:rsidRDefault="007E369C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（自增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</w:tr>
      <w:tr w:rsidR="007E369C" w:rsidTr="007E369C"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菜品</w:t>
            </w:r>
            <w:r>
              <w:t>ID</w:t>
            </w:r>
            <w:r>
              <w:rPr>
                <w:rFonts w:hint="eastAsia"/>
              </w:rPr>
              <w:t>（自增</w:t>
            </w:r>
            <w:r>
              <w:t>ID</w:t>
            </w:r>
            <w:r>
              <w:rPr>
                <w:rFonts w:hint="eastAsia"/>
              </w:rPr>
              <w:t>）</w:t>
            </w:r>
          </w:p>
        </w:tc>
      </w:tr>
      <w:tr w:rsidR="007E369C" w:rsidTr="007E369C"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R</w:t>
            </w:r>
            <w:r>
              <w:t>EFTIME</w:t>
            </w:r>
          </w:p>
        </w:tc>
        <w:tc>
          <w:tcPr>
            <w:tcW w:w="1382" w:type="dxa"/>
          </w:tcPr>
          <w:p w:rsidR="007E369C" w:rsidRDefault="007E369C" w:rsidP="007E369C">
            <w:r>
              <w:t>TIMESTAMP</w:t>
            </w:r>
          </w:p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更新时间</w:t>
            </w:r>
          </w:p>
        </w:tc>
      </w:tr>
      <w:tr w:rsidR="007E369C" w:rsidTr="007E369C">
        <w:tc>
          <w:tcPr>
            <w:tcW w:w="1382" w:type="dxa"/>
          </w:tcPr>
          <w:p w:rsidR="007E369C" w:rsidRDefault="007E369C" w:rsidP="007E369C">
            <w:r>
              <w:t>REFKIND</w:t>
            </w:r>
          </w:p>
        </w:tc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更新类型</w:t>
            </w:r>
          </w:p>
        </w:tc>
      </w:tr>
      <w:tr w:rsidR="007E369C" w:rsidTr="007E369C">
        <w:tc>
          <w:tcPr>
            <w:tcW w:w="1382" w:type="dxa"/>
          </w:tcPr>
          <w:p w:rsidR="007E369C" w:rsidRDefault="007E369C" w:rsidP="007E369C">
            <w:r>
              <w:t>REFRESH</w:t>
            </w:r>
          </w:p>
        </w:tc>
        <w:tc>
          <w:tcPr>
            <w:tcW w:w="1382" w:type="dxa"/>
          </w:tcPr>
          <w:p w:rsidR="007E369C" w:rsidRDefault="007E369C" w:rsidP="007E369C">
            <w:r>
              <w:t>CHAR</w:t>
            </w:r>
          </w:p>
        </w:tc>
        <w:tc>
          <w:tcPr>
            <w:tcW w:w="1383" w:type="dxa"/>
          </w:tcPr>
          <w:p w:rsidR="007E369C" w:rsidRDefault="007E369C" w:rsidP="007E369C">
            <w:r>
              <w:t>20</w:t>
            </w:r>
          </w:p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更新内容</w:t>
            </w:r>
          </w:p>
        </w:tc>
      </w:tr>
    </w:tbl>
    <w:p w:rsidR="00744D47" w:rsidRPr="00744D47" w:rsidRDefault="00744D47">
      <w:pPr>
        <w:ind w:firstLine="420"/>
      </w:pPr>
    </w:p>
    <w:p w:rsidR="006E18EA" w:rsidRDefault="0027332E">
      <w:pPr>
        <w:ind w:firstLine="420"/>
      </w:pPr>
      <w:r>
        <w:rPr>
          <w:rFonts w:hint="eastAsia"/>
        </w:rPr>
        <w:t>Users</w:t>
      </w:r>
      <w:r>
        <w:rPr>
          <w:rFonts w:hint="eastAsia"/>
        </w:rPr>
        <w:t>：</w:t>
      </w:r>
    </w:p>
    <w:p w:rsidR="0027332E" w:rsidRDefault="0027332E" w:rsidP="0027332E">
      <w:r>
        <w:rPr>
          <w:rFonts w:hint="eastAsia"/>
        </w:rPr>
        <w:t>用户信息（用户</w:t>
      </w:r>
      <w:r>
        <w:rPr>
          <w:rFonts w:hint="eastAsia"/>
        </w:rPr>
        <w:t>ID</w:t>
      </w:r>
      <w:r>
        <w:rPr>
          <w:rFonts w:hint="eastAsia"/>
        </w:rPr>
        <w:t>，用户类型，用户名，密码，用户等级）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7332E" w:rsidTr="007E369C">
        <w:tc>
          <w:tcPr>
            <w:tcW w:w="1420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420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1420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长度</w:t>
            </w:r>
          </w:p>
        </w:tc>
        <w:tc>
          <w:tcPr>
            <w:tcW w:w="1420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1421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1421" w:type="dxa"/>
            <w:vAlign w:val="center"/>
          </w:tcPr>
          <w:p w:rsidR="0027332E" w:rsidRDefault="0027332E" w:rsidP="007E369C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:rsidR="0027332E" w:rsidRDefault="0027332E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420" w:type="dxa"/>
          </w:tcPr>
          <w:p w:rsidR="0027332E" w:rsidRDefault="0027332E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用户类型（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福</w:t>
            </w:r>
            <w:proofErr w:type="gramStart"/>
            <w:r>
              <w:rPr>
                <w:rFonts w:hint="eastAsia"/>
              </w:rPr>
              <w:t>大注册</w:t>
            </w:r>
            <w:proofErr w:type="gramEnd"/>
            <w:r>
              <w:rPr>
                <w:rFonts w:hint="eastAsia"/>
              </w:rPr>
              <w:t>用户）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420" w:type="dxa"/>
          </w:tcPr>
          <w:p w:rsidR="0027332E" w:rsidRDefault="0027332E" w:rsidP="007E369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用户名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proofErr w:type="spellStart"/>
            <w:r>
              <w:t>PassWord</w:t>
            </w:r>
            <w:proofErr w:type="spellEnd"/>
          </w:p>
        </w:tc>
        <w:tc>
          <w:tcPr>
            <w:tcW w:w="1420" w:type="dxa"/>
          </w:tcPr>
          <w:p w:rsidR="0027332E" w:rsidRDefault="0027332E" w:rsidP="007E369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20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密码</w:t>
            </w:r>
          </w:p>
        </w:tc>
      </w:tr>
      <w:tr w:rsidR="0027332E" w:rsidTr="007E369C">
        <w:tc>
          <w:tcPr>
            <w:tcW w:w="1420" w:type="dxa"/>
          </w:tcPr>
          <w:p w:rsidR="0027332E" w:rsidRDefault="0027332E" w:rsidP="007E369C">
            <w:r>
              <w:t>L</w:t>
            </w:r>
            <w:r>
              <w:rPr>
                <w:rFonts w:hint="eastAsia"/>
              </w:rPr>
              <w:t>eve</w:t>
            </w:r>
            <w:r>
              <w:t>l</w:t>
            </w:r>
          </w:p>
        </w:tc>
        <w:tc>
          <w:tcPr>
            <w:tcW w:w="1420" w:type="dxa"/>
          </w:tcPr>
          <w:p w:rsidR="0027332E" w:rsidRDefault="0027332E" w:rsidP="007E3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27332E" w:rsidRDefault="0027332E" w:rsidP="007E369C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/>
        </w:tc>
        <w:tc>
          <w:tcPr>
            <w:tcW w:w="1421" w:type="dxa"/>
          </w:tcPr>
          <w:p w:rsidR="0027332E" w:rsidRDefault="0027332E" w:rsidP="007E369C">
            <w:r>
              <w:rPr>
                <w:rFonts w:hint="eastAsia"/>
              </w:rPr>
              <w:t>用户等级（</w:t>
            </w:r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恶意重伤</w:t>
            </w:r>
            <w:r>
              <w:rPr>
                <w:rFonts w:hint="eastAsia"/>
              </w:rPr>
              <w:t xml:space="preserve"> -1=</w:t>
            </w:r>
            <w:r>
              <w:rPr>
                <w:rFonts w:hint="eastAsia"/>
              </w:rPr>
              <w:t>无脑瞎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水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青铜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黄金</w:t>
            </w:r>
            <w:r>
              <w:rPr>
                <w:rFonts w:hint="eastAsia"/>
              </w:rPr>
              <w:t xml:space="preserve"> 4=</w:t>
            </w:r>
            <w:r>
              <w:rPr>
                <w:rFonts w:hint="eastAsia"/>
              </w:rPr>
              <w:t>大神</w:t>
            </w:r>
            <w:r>
              <w:rPr>
                <w:rFonts w:hint="eastAsia"/>
              </w:rPr>
              <w:t xml:space="preserve"> 5=</w:t>
            </w:r>
            <w:r>
              <w:rPr>
                <w:rFonts w:hint="eastAsia"/>
              </w:rPr>
              <w:t>传说）</w:t>
            </w:r>
          </w:p>
        </w:tc>
      </w:tr>
    </w:tbl>
    <w:p w:rsidR="0027332E" w:rsidRPr="00E96CF7" w:rsidRDefault="0027332E">
      <w:pPr>
        <w:ind w:firstLine="420"/>
      </w:pPr>
    </w:p>
    <w:p w:rsidR="007E369C" w:rsidRDefault="007E369C">
      <w:pPr>
        <w:ind w:firstLine="420"/>
      </w:pPr>
      <w:r>
        <w:rPr>
          <w:rFonts w:hint="eastAsia"/>
        </w:rPr>
        <w:t>Admin</w:t>
      </w:r>
      <w:r>
        <w:rPr>
          <w:rFonts w:hint="eastAsia"/>
        </w:rPr>
        <w:t>：</w:t>
      </w:r>
    </w:p>
    <w:p w:rsidR="007E369C" w:rsidRDefault="007E369C" w:rsidP="007E369C">
      <w:r>
        <w:rPr>
          <w:rFonts w:hint="eastAsia"/>
        </w:rPr>
        <w:t>管理员模块</w:t>
      </w:r>
    </w:p>
    <w:p w:rsidR="007E369C" w:rsidRDefault="007E369C" w:rsidP="007E369C">
      <w:r>
        <w:rPr>
          <w:rFonts w:hint="eastAsia"/>
        </w:rPr>
        <w:t>管理员信息（管理员</w:t>
      </w:r>
      <w:r>
        <w:rPr>
          <w:rFonts w:hint="eastAsia"/>
        </w:rPr>
        <w:t>ID</w:t>
      </w:r>
      <w:r>
        <w:rPr>
          <w:rFonts w:hint="eastAsia"/>
        </w:rPr>
        <w:t>，管理员昵称，管理员密码，管理员真实信息）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E369C" w:rsidTr="007E369C"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描述</w:t>
            </w:r>
          </w:p>
        </w:tc>
      </w:tr>
      <w:tr w:rsidR="007E369C" w:rsidTr="007E369C"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管理员</w:t>
            </w:r>
            <w:r>
              <w:t>ID</w:t>
            </w:r>
            <w:r>
              <w:rPr>
                <w:rFonts w:hint="eastAsia"/>
              </w:rPr>
              <w:t>（自增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</w:tr>
      <w:tr w:rsidR="007E369C" w:rsidTr="007E369C"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A</w:t>
            </w:r>
            <w:r>
              <w:t>IMFO</w:t>
            </w:r>
          </w:p>
        </w:tc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真实信息</w:t>
            </w:r>
          </w:p>
        </w:tc>
      </w:tr>
      <w:tr w:rsidR="007E369C" w:rsidTr="007E369C"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管理员昵称</w:t>
            </w:r>
          </w:p>
        </w:tc>
      </w:tr>
      <w:tr w:rsidR="007E369C" w:rsidTr="007E369C"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A</w:t>
            </w:r>
            <w:r>
              <w:t>KEY</w:t>
            </w:r>
          </w:p>
        </w:tc>
        <w:tc>
          <w:tcPr>
            <w:tcW w:w="1382" w:type="dxa"/>
          </w:tcPr>
          <w:p w:rsidR="007E369C" w:rsidRDefault="007E369C" w:rsidP="007E369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/>
        </w:tc>
        <w:tc>
          <w:tcPr>
            <w:tcW w:w="1383" w:type="dxa"/>
          </w:tcPr>
          <w:p w:rsidR="007E369C" w:rsidRDefault="007E369C" w:rsidP="007E369C">
            <w:r>
              <w:rPr>
                <w:rFonts w:hint="eastAsia"/>
              </w:rPr>
              <w:t>管理员密码</w:t>
            </w:r>
          </w:p>
        </w:tc>
      </w:tr>
    </w:tbl>
    <w:p w:rsidR="007E369C" w:rsidRDefault="007E369C">
      <w:pPr>
        <w:ind w:firstLine="420"/>
      </w:pPr>
    </w:p>
    <w:p w:rsidR="00BC3112" w:rsidRDefault="00DF180A">
      <w:pPr>
        <w:ind w:firstLine="420"/>
      </w:pPr>
      <w:r>
        <w:rPr>
          <w:rFonts w:hint="eastAsia"/>
        </w:rPr>
        <w:t xml:space="preserve">3.2.2 </w:t>
      </w:r>
      <w:r>
        <w:rPr>
          <w:rFonts w:hint="eastAsia"/>
        </w:rPr>
        <w:t>外模式</w:t>
      </w:r>
      <w:r>
        <w:rPr>
          <w:rFonts w:hint="eastAsia"/>
        </w:rPr>
        <w:t xml:space="preserve"> </w:t>
      </w:r>
      <w:r>
        <w:rPr>
          <w:rFonts w:hint="eastAsia"/>
        </w:rPr>
        <w:t>：没有</w:t>
      </w:r>
    </w:p>
    <w:p w:rsidR="00BC3112" w:rsidRDefault="00DF180A">
      <w:r>
        <w:rPr>
          <w:rFonts w:hint="eastAsia"/>
        </w:rPr>
        <w:t xml:space="preserve">3.3 </w:t>
      </w:r>
      <w:r>
        <w:rPr>
          <w:rFonts w:hint="eastAsia"/>
        </w:rPr>
        <w:t>物理结构设计</w:t>
      </w:r>
    </w:p>
    <w:p w:rsidR="00414508" w:rsidRDefault="00414508" w:rsidP="00414508">
      <w:pPr>
        <w:spacing w:line="360" w:lineRule="auto"/>
        <w:ind w:left="420" w:firstLine="420"/>
        <w:rPr>
          <w:rFonts w:hAnsi="宋体"/>
        </w:rPr>
      </w:pPr>
      <w:r>
        <w:rPr>
          <w:rFonts w:hAnsi="宋体" w:hint="eastAsia"/>
        </w:rPr>
        <w:t>数据库名称为</w:t>
      </w:r>
      <w:r>
        <w:rPr>
          <w:rFonts w:hAnsi="宋体" w:hint="eastAsia"/>
        </w:rPr>
        <w:t>: DB_OA</w:t>
      </w:r>
    </w:p>
    <w:p w:rsidR="00414508" w:rsidRDefault="00414508" w:rsidP="00414508">
      <w:pPr>
        <w:spacing w:line="360" w:lineRule="auto"/>
        <w:ind w:left="420" w:firstLine="420"/>
        <w:rPr>
          <w:rFonts w:hAnsi="宋体"/>
        </w:rPr>
      </w:pPr>
      <w:r>
        <w:rPr>
          <w:rFonts w:hAnsi="宋体" w:hint="eastAsia"/>
        </w:rPr>
        <w:lastRenderedPageBreak/>
        <w:t>存储位置：默认位置</w:t>
      </w:r>
    </w:p>
    <w:p w:rsidR="00414508" w:rsidRDefault="00414508" w:rsidP="00414508">
      <w:pPr>
        <w:spacing w:line="360" w:lineRule="auto"/>
        <w:ind w:left="420" w:firstLine="420"/>
        <w:rPr>
          <w:rFonts w:hAnsi="宋体"/>
        </w:rPr>
      </w:pPr>
      <w:r>
        <w:rPr>
          <w:rFonts w:hAnsi="宋体" w:hint="eastAsia"/>
        </w:rPr>
        <w:t>建立系统程序员视图，包括：</w:t>
      </w:r>
    </w:p>
    <w:p w:rsidR="00414508" w:rsidRDefault="00414508" w:rsidP="00414508">
      <w:pPr>
        <w:numPr>
          <w:ilvl w:val="0"/>
          <w:numId w:val="7"/>
        </w:numPr>
        <w:tabs>
          <w:tab w:val="left" w:pos="780"/>
          <w:tab w:val="left" w:pos="1200"/>
        </w:tabs>
        <w:spacing w:line="360" w:lineRule="auto"/>
        <w:rPr>
          <w:rFonts w:hAnsi="宋体"/>
        </w:rPr>
      </w:pPr>
      <w:r>
        <w:rPr>
          <w:rFonts w:hAnsi="宋体" w:hint="eastAsia"/>
        </w:rPr>
        <w:t>数据在内存中的安排，包括对索引区、缓冲区的设计；</w:t>
      </w:r>
    </w:p>
    <w:p w:rsidR="00414508" w:rsidRDefault="00414508" w:rsidP="00414508">
      <w:pPr>
        <w:numPr>
          <w:ilvl w:val="0"/>
          <w:numId w:val="7"/>
        </w:numPr>
        <w:tabs>
          <w:tab w:val="left" w:pos="780"/>
          <w:tab w:val="left" w:pos="1200"/>
        </w:tabs>
        <w:spacing w:line="360" w:lineRule="auto"/>
        <w:rPr>
          <w:rFonts w:hAnsi="宋体"/>
        </w:rPr>
      </w:pPr>
      <w:r>
        <w:rPr>
          <w:rFonts w:hAnsi="宋体" w:hint="eastAsia"/>
        </w:rPr>
        <w:t>所使用的外存设备及外存空间的组织，包括索引区、数据块的组织与划分；</w:t>
      </w:r>
    </w:p>
    <w:p w:rsidR="00414508" w:rsidRDefault="00414508" w:rsidP="00414508">
      <w:pPr>
        <w:numPr>
          <w:ilvl w:val="0"/>
          <w:numId w:val="7"/>
        </w:numPr>
        <w:tabs>
          <w:tab w:val="left" w:pos="780"/>
          <w:tab w:val="left" w:pos="1200"/>
        </w:tabs>
        <w:spacing w:line="360" w:lineRule="auto"/>
        <w:rPr>
          <w:rFonts w:hAnsi="宋体"/>
        </w:rPr>
      </w:pPr>
      <w:r>
        <w:rPr>
          <w:rFonts w:hAnsi="宋体" w:hint="eastAsia"/>
        </w:rPr>
        <w:t>访问数据的方式方法。</w:t>
      </w:r>
    </w:p>
    <w:p w:rsidR="00BC3112" w:rsidRDefault="00BC3112"/>
    <w:p w:rsidR="00BC3112" w:rsidRDefault="00BC3112"/>
    <w:p w:rsidR="00BC3112" w:rsidRDefault="00DF180A">
      <w:pPr>
        <w:numPr>
          <w:ilvl w:val="0"/>
          <w:numId w:val="6"/>
        </w:numPr>
      </w:pPr>
      <w:r>
        <w:rPr>
          <w:rFonts w:hint="eastAsia"/>
        </w:rPr>
        <w:t>运用设计</w:t>
      </w:r>
    </w:p>
    <w:p w:rsidR="00BC3112" w:rsidRDefault="00DF180A">
      <w:r>
        <w:rPr>
          <w:rFonts w:hint="eastAsia"/>
        </w:rPr>
        <w:t xml:space="preserve">4.1 </w:t>
      </w:r>
      <w:r>
        <w:rPr>
          <w:rFonts w:hint="eastAsia"/>
        </w:rPr>
        <w:t>数据字典设计：无说明</w:t>
      </w:r>
    </w:p>
    <w:p w:rsidR="00BC3112" w:rsidRDefault="00DF180A">
      <w:r>
        <w:rPr>
          <w:rFonts w:hint="eastAsia"/>
        </w:rPr>
        <w:t xml:space="preserve">4.2 </w:t>
      </w:r>
      <w:r>
        <w:rPr>
          <w:rFonts w:hint="eastAsia"/>
        </w:rPr>
        <w:t>安全保密设计</w:t>
      </w:r>
    </w:p>
    <w:p w:rsidR="004B2C7F" w:rsidRDefault="004B2C7F" w:rsidP="004B2C7F">
      <w:pPr>
        <w:spacing w:line="360" w:lineRule="auto"/>
        <w:ind w:left="420" w:firstLine="420"/>
        <w:rPr>
          <w:rFonts w:hAnsi="宋体"/>
        </w:rPr>
      </w:pPr>
      <w:r>
        <w:rPr>
          <w:rFonts w:hAnsi="宋体" w:hint="eastAsia"/>
        </w:rPr>
        <w:t>通过区分不同的访问者、不同的访问类型和不同的数据对象，进行分别对待而获得的数据库安全保密设计考虑。对数据库设计中涉及到的各种项目，如数据项、记录、系、文卷、模式、子模式等一般要建立起数据保护措施，以说明它的标识符、同义名及有关信息。</w:t>
      </w:r>
      <w:r>
        <w:rPr>
          <w:rFonts w:hint="eastAsia"/>
        </w:rPr>
        <w:t>数据库由专门数据库</w:t>
      </w:r>
      <w:proofErr w:type="gramStart"/>
      <w:r>
        <w:rPr>
          <w:rFonts w:hint="eastAsia"/>
        </w:rPr>
        <w:t>管理用员对</w:t>
      </w:r>
      <w:proofErr w:type="gramEnd"/>
      <w:r>
        <w:rPr>
          <w:rFonts w:hint="eastAsia"/>
        </w:rPr>
        <w:t>数据库操作，需要注意以下几项安全问题：</w:t>
      </w:r>
    </w:p>
    <w:p w:rsidR="004B2C7F" w:rsidRDefault="004B2C7F" w:rsidP="004B2C7F">
      <w:pPr>
        <w:spacing w:line="360" w:lineRule="auto"/>
        <w:ind w:left="420" w:firstLine="420"/>
      </w:pPr>
      <w:r>
        <w:rPr>
          <w:rFonts w:hint="eastAsia"/>
        </w:rPr>
        <w:t>访问安全</w:t>
      </w:r>
      <w:r>
        <w:rPr>
          <w:rFonts w:hint="eastAsia"/>
        </w:rPr>
        <w:t xml:space="preserve"> </w:t>
      </w:r>
      <w:r>
        <w:rPr>
          <w:rFonts w:hint="eastAsia"/>
        </w:rPr>
        <w:t>、网络安全</w:t>
      </w:r>
      <w:r>
        <w:rPr>
          <w:rFonts w:hint="eastAsia"/>
        </w:rPr>
        <w:t xml:space="preserve"> </w:t>
      </w:r>
      <w:r>
        <w:rPr>
          <w:rFonts w:hint="eastAsia"/>
        </w:rPr>
        <w:t>、传输安全</w:t>
      </w:r>
      <w:r>
        <w:rPr>
          <w:rFonts w:hint="eastAsia"/>
        </w:rPr>
        <w:t xml:space="preserve"> </w:t>
      </w:r>
      <w:r>
        <w:rPr>
          <w:rFonts w:hint="eastAsia"/>
        </w:rPr>
        <w:t>、备份安全</w:t>
      </w:r>
      <w:r>
        <w:rPr>
          <w:rFonts w:hint="eastAsia"/>
        </w:rPr>
        <w:t xml:space="preserve"> </w:t>
      </w:r>
      <w:r>
        <w:rPr>
          <w:rFonts w:hint="eastAsia"/>
        </w:rPr>
        <w:t>、数据安全</w:t>
      </w:r>
    </w:p>
    <w:p w:rsidR="004B2C7F" w:rsidRPr="004B2C7F" w:rsidRDefault="004B2C7F"/>
    <w:p w:rsidR="00BC3112" w:rsidRDefault="00DF180A">
      <w:r>
        <w:rPr>
          <w:rFonts w:hint="eastAsia"/>
        </w:rPr>
        <w:t xml:space="preserve">4.3 </w:t>
      </w:r>
      <w:r>
        <w:rPr>
          <w:rFonts w:hint="eastAsia"/>
        </w:rPr>
        <w:t>数据库实施</w:t>
      </w:r>
    </w:p>
    <w:p w:rsidR="00BC3112" w:rsidRDefault="00DF180A">
      <w:pPr>
        <w:ind w:firstLine="420"/>
      </w:pPr>
      <w:r>
        <w:rPr>
          <w:rFonts w:hint="eastAsia"/>
        </w:rPr>
        <w:t xml:space="preserve">4.3.1 </w:t>
      </w:r>
      <w:r>
        <w:rPr>
          <w:rFonts w:hint="eastAsia"/>
        </w:rPr>
        <w:t>创建数据库</w:t>
      </w:r>
    </w:p>
    <w:p w:rsidR="007927DE" w:rsidRDefault="007927DE" w:rsidP="007927DE">
      <w:pPr>
        <w:ind w:firstLine="420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datab</w:t>
      </w:r>
      <w:r>
        <w:t>a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public</w:t>
      </w:r>
      <w:r>
        <w:t>;</w:t>
      </w:r>
    </w:p>
    <w:p w:rsidR="007927DE" w:rsidRDefault="007927DE" w:rsidP="007927DE">
      <w:pPr>
        <w:ind w:firstLine="420"/>
      </w:pPr>
      <w:r>
        <w:rPr>
          <w:rFonts w:hint="eastAsia"/>
        </w:rPr>
        <w:t>C</w:t>
      </w:r>
      <w:r>
        <w:t>reate database merchants;</w:t>
      </w:r>
    </w:p>
    <w:p w:rsidR="007927DE" w:rsidRDefault="007927DE" w:rsidP="007927DE">
      <w:pPr>
        <w:ind w:firstLine="420"/>
      </w:pPr>
      <w:r>
        <w:t>Create database users;</w:t>
      </w:r>
    </w:p>
    <w:p w:rsidR="007927DE" w:rsidRDefault="007927DE">
      <w:pPr>
        <w:ind w:firstLine="420"/>
      </w:pPr>
    </w:p>
    <w:p w:rsidR="00BC3112" w:rsidRDefault="00DF180A">
      <w:pPr>
        <w:ind w:firstLine="420"/>
      </w:pPr>
      <w:r>
        <w:rPr>
          <w:rFonts w:hint="eastAsia"/>
        </w:rPr>
        <w:t xml:space="preserve">4.3.2 </w:t>
      </w:r>
      <w:r>
        <w:rPr>
          <w:rFonts w:hint="eastAsia"/>
        </w:rPr>
        <w:t>创建表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t>USE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BBSDataTest</w:t>
      </w:r>
      <w:proofErr w:type="spellEnd"/>
      <w:r>
        <w:rPr>
          <w:rFonts w:ascii="Courier New" w:hAnsi="Courier New"/>
          <w:kern w:val="0"/>
          <w:sz w:val="20"/>
        </w:rPr>
        <w:t>]</w:t>
      </w:r>
    </w:p>
    <w:p w:rsidR="00FD1E5F" w:rsidRDefault="00FD1E5F" w:rsidP="00FD1E5F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>G</w:t>
      </w:r>
      <w:r>
        <w:rPr>
          <w:rFonts w:ascii="Courier New" w:hAnsi="Courier New" w:hint="eastAsia"/>
          <w:kern w:val="0"/>
          <w:sz w:val="20"/>
        </w:rPr>
        <w:t>o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t>CREATE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TABLE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dbo</w:t>
      </w:r>
      <w:proofErr w:type="spellEnd"/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.</w:t>
      </w:r>
      <w:r>
        <w:rPr>
          <w:rFonts w:ascii="Courier New" w:hAnsi="Courier New"/>
          <w:kern w:val="0"/>
          <w:sz w:val="20"/>
        </w:rPr>
        <w:t>[</w:t>
      </w:r>
      <w:proofErr w:type="gramEnd"/>
      <w:r>
        <w:rPr>
          <w:rFonts w:ascii="Courier New" w:hAnsi="Courier New" w:hint="eastAsia"/>
          <w:kern w:val="0"/>
          <w:sz w:val="20"/>
        </w:rPr>
        <w:t>criticism</w:t>
      </w:r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C</w:t>
      </w:r>
      <w:r>
        <w:rPr>
          <w:rFonts w:hint="eastAsia"/>
        </w:rPr>
        <w:t>riID</w:t>
      </w:r>
      <w:proofErr w:type="spellEnd"/>
      <w:r>
        <w:rPr>
          <w:rFonts w:ascii="Courier New" w:hAnsi="Courier New"/>
          <w:kern w:val="0"/>
          <w:sz w:val="20"/>
        </w:rPr>
        <w:t xml:space="preserve">] [int] </w:t>
      </w:r>
      <w:proofErr w:type="gramStart"/>
      <w:r>
        <w:rPr>
          <w:rFonts w:ascii="Courier New" w:hAnsi="Courier New"/>
          <w:color w:val="0000FF"/>
          <w:kern w:val="0"/>
          <w:sz w:val="20"/>
        </w:rPr>
        <w:t>IDENTITY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NOT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>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 w:hint="eastAsia"/>
          <w:kern w:val="0"/>
          <w:sz w:val="20"/>
        </w:rPr>
        <w:t>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C</w:t>
      </w:r>
      <w:r>
        <w:rPr>
          <w:rFonts w:hint="eastAsia"/>
        </w:rPr>
        <w:t>ri</w:t>
      </w:r>
      <w:r>
        <w:t>T</w:t>
      </w:r>
      <w:r>
        <w:rPr>
          <w:rFonts w:hint="eastAsia"/>
        </w:rPr>
        <w:t>ime</w:t>
      </w:r>
      <w:proofErr w:type="spellEnd"/>
      <w:r>
        <w:rPr>
          <w:rFonts w:ascii="Courier New" w:hAnsi="Courier New"/>
          <w:kern w:val="0"/>
          <w:sz w:val="20"/>
        </w:rPr>
        <w:t>] [</w:t>
      </w:r>
      <w:r>
        <w:rPr>
          <w:rFonts w:ascii="Courier New" w:hAnsi="Courier New" w:hint="eastAsia"/>
          <w:kern w:val="0"/>
          <w:sz w:val="20"/>
        </w:rPr>
        <w:t>datetime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 w:hint="eastAsia"/>
          <w:kern w:val="0"/>
          <w:sz w:val="20"/>
        </w:rPr>
        <w:t>20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[C</w:t>
      </w:r>
      <w:r>
        <w:rPr>
          <w:rFonts w:ascii="Courier New" w:hAnsi="Courier New" w:hint="eastAsia"/>
          <w:kern w:val="0"/>
          <w:sz w:val="20"/>
        </w:rPr>
        <w:t>riticism</w:t>
      </w:r>
      <w:r>
        <w:rPr>
          <w:rFonts w:ascii="Courier New" w:hAnsi="Courier New"/>
          <w:kern w:val="0"/>
          <w:sz w:val="20"/>
        </w:rPr>
        <w:t>] [</w:t>
      </w:r>
      <w:r>
        <w:rPr>
          <w:rFonts w:ascii="Courier New" w:hAnsi="Courier New" w:hint="eastAsia"/>
          <w:kern w:val="0"/>
          <w:sz w:val="20"/>
        </w:rPr>
        <w:t>text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 w:hint="eastAsia"/>
          <w:kern w:val="0"/>
          <w:sz w:val="20"/>
        </w:rPr>
        <w:t>20</w:t>
      </w:r>
      <w:r>
        <w:rPr>
          <w:rFonts w:ascii="Courier New" w:hAnsi="Courier New"/>
          <w:kern w:val="0"/>
          <w:sz w:val="20"/>
        </w:rPr>
        <w:t>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Pr="003B34ED" w:rsidRDefault="00FD1E5F" w:rsidP="00FD1E5F">
      <w:pPr>
        <w:autoSpaceDE w:val="0"/>
        <w:autoSpaceDN w:val="0"/>
        <w:adjustRightInd w:val="0"/>
        <w:ind w:firstLineChars="200" w:firstLine="400"/>
        <w:jc w:val="left"/>
      </w:pPr>
      <w:r>
        <w:rPr>
          <w:rFonts w:ascii="Courier New" w:hAnsi="Courier New"/>
          <w:kern w:val="0"/>
          <w:sz w:val="20"/>
        </w:rPr>
        <w:t>[</w:t>
      </w:r>
      <w:r>
        <w:t>Like</w:t>
      </w:r>
      <w:r>
        <w:rPr>
          <w:rFonts w:ascii="Courier New" w:hAnsi="Courier New"/>
          <w:kern w:val="0"/>
          <w:sz w:val="20"/>
        </w:rPr>
        <w:t>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 w:hint="eastAsia"/>
          <w:kern w:val="0"/>
          <w:sz w:val="20"/>
        </w:rPr>
        <w:t>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>[</w:t>
      </w:r>
      <w:r>
        <w:t>Browse</w:t>
      </w:r>
      <w:r>
        <w:rPr>
          <w:rFonts w:ascii="Courier New" w:hAnsi="Courier New"/>
          <w:kern w:val="0"/>
          <w:sz w:val="20"/>
        </w:rPr>
        <w:t>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 w:hint="eastAsia"/>
          <w:kern w:val="0"/>
          <w:sz w:val="20"/>
        </w:rPr>
        <w:t>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CONSTRAINT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PK_</w:t>
      </w:r>
      <w:r>
        <w:rPr>
          <w:rFonts w:ascii="Courier New" w:hAnsi="Courier New" w:hint="eastAsia"/>
          <w:kern w:val="0"/>
          <w:sz w:val="20"/>
        </w:rPr>
        <w:t>criticism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PRIMARY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KEY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 xml:space="preserve"> (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rPr>
          <w:rFonts w:ascii="Courier New" w:hAnsi="Courier New"/>
          <w:kern w:val="0"/>
          <w:sz w:val="20"/>
        </w:rPr>
        <w:t>C</w:t>
      </w:r>
      <w:r>
        <w:rPr>
          <w:rFonts w:ascii="Courier New" w:hAnsi="Courier New" w:hint="eastAsia"/>
          <w:kern w:val="0"/>
          <w:sz w:val="20"/>
        </w:rPr>
        <w:t>ri</w:t>
      </w:r>
      <w:r>
        <w:rPr>
          <w:rFonts w:ascii="Courier New" w:hAnsi="Courier New"/>
          <w:kern w:val="0"/>
          <w:sz w:val="20"/>
        </w:rPr>
        <w:t>ID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ASC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0"/>
        </w:rPr>
      </w:pPr>
      <w:proofErr w:type="gramStart"/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color w:val="0000FF"/>
          <w:kern w:val="0"/>
          <w:sz w:val="20"/>
        </w:rPr>
        <w:t>WITH</w:t>
      </w:r>
      <w:proofErr w:type="gram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(</w:t>
      </w:r>
      <w:r>
        <w:rPr>
          <w:rFonts w:ascii="Courier New" w:hAnsi="Courier New"/>
          <w:kern w:val="0"/>
          <w:sz w:val="20"/>
        </w:rPr>
        <w:t xml:space="preserve">PAD_INDEX 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 xml:space="preserve"> IGNORE_DUP_KEY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FD1E5F" w:rsidRDefault="00FD1E5F" w:rsidP="00FD1E5F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FD1E5F" w:rsidRDefault="00FD1E5F" w:rsidP="00FD1E5F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>G</w:t>
      </w:r>
      <w:r>
        <w:rPr>
          <w:rFonts w:ascii="Courier New" w:hAnsi="Courier New" w:hint="eastAsia"/>
          <w:kern w:val="0"/>
          <w:sz w:val="20"/>
        </w:rPr>
        <w:t>o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lastRenderedPageBreak/>
        <w:t>CREATE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TABLE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dbo</w:t>
      </w:r>
      <w:proofErr w:type="spellEnd"/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.</w:t>
      </w:r>
      <w:r>
        <w:rPr>
          <w:rFonts w:ascii="Courier New" w:hAnsi="Courier New"/>
          <w:kern w:val="0"/>
          <w:sz w:val="20"/>
        </w:rPr>
        <w:t>[</w:t>
      </w:r>
      <w:proofErr w:type="gramEnd"/>
      <w:r>
        <w:rPr>
          <w:rFonts w:ascii="Courier New" w:hAnsi="Courier New" w:hint="eastAsia"/>
          <w:kern w:val="0"/>
          <w:sz w:val="20"/>
        </w:rPr>
        <w:t>report</w:t>
      </w:r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 xml:space="preserve">] [int] </w:t>
      </w:r>
      <w:proofErr w:type="gramStart"/>
      <w:r>
        <w:rPr>
          <w:rFonts w:ascii="Courier New" w:hAnsi="Courier New"/>
          <w:color w:val="0000FF"/>
          <w:kern w:val="0"/>
          <w:sz w:val="20"/>
        </w:rPr>
        <w:t>IDENTITY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NOT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R</w:t>
      </w:r>
      <w:r>
        <w:rPr>
          <w:rFonts w:hint="eastAsia"/>
        </w:rPr>
        <w:t>eport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>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 w:hint="eastAsia"/>
          <w:kern w:val="0"/>
          <w:sz w:val="20"/>
        </w:rPr>
        <w:t>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>[</w:t>
      </w:r>
      <w:proofErr w:type="spellStart"/>
      <w:r>
        <w:t>C</w:t>
      </w:r>
      <w:r>
        <w:rPr>
          <w:rFonts w:hint="eastAsia"/>
        </w:rPr>
        <w:t>ri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>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 w:hint="eastAsia"/>
          <w:kern w:val="0"/>
          <w:sz w:val="20"/>
        </w:rPr>
        <w:t>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rPr>
          <w:rFonts w:hint="eastAsia"/>
        </w:rPr>
        <w:t>Report</w:t>
      </w:r>
      <w:r>
        <w:t>T</w:t>
      </w:r>
      <w:r>
        <w:rPr>
          <w:rFonts w:hint="eastAsia"/>
        </w:rPr>
        <w:t>ime</w:t>
      </w:r>
      <w:proofErr w:type="spellEnd"/>
      <w:r>
        <w:rPr>
          <w:rFonts w:ascii="Courier New" w:hAnsi="Courier New"/>
          <w:kern w:val="0"/>
          <w:sz w:val="20"/>
        </w:rPr>
        <w:t>] [</w:t>
      </w:r>
      <w:r>
        <w:rPr>
          <w:rFonts w:ascii="Courier New" w:hAnsi="Courier New" w:hint="eastAsia"/>
          <w:kern w:val="0"/>
          <w:sz w:val="20"/>
        </w:rPr>
        <w:t>datetime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 w:hint="eastAsia"/>
          <w:kern w:val="0"/>
          <w:sz w:val="20"/>
        </w:rPr>
        <w:t>20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rPr>
          <w:rFonts w:ascii="Courier New" w:hAnsi="Courier New"/>
          <w:kern w:val="0"/>
          <w:sz w:val="20"/>
        </w:rPr>
        <w:t>R</w:t>
      </w:r>
      <w:r>
        <w:rPr>
          <w:rFonts w:ascii="Courier New" w:hAnsi="Courier New" w:hint="eastAsia"/>
          <w:kern w:val="0"/>
          <w:sz w:val="20"/>
        </w:rPr>
        <w:t>eport</w:t>
      </w:r>
      <w:r>
        <w:rPr>
          <w:rFonts w:ascii="Courier New" w:hAnsi="Courier New"/>
          <w:kern w:val="0"/>
          <w:sz w:val="20"/>
        </w:rPr>
        <w:t>R</w:t>
      </w:r>
      <w:r>
        <w:rPr>
          <w:rFonts w:ascii="Courier New" w:hAnsi="Courier New" w:hint="eastAsia"/>
          <w:kern w:val="0"/>
          <w:sz w:val="20"/>
        </w:rPr>
        <w:t>eason</w:t>
      </w:r>
      <w:proofErr w:type="spellEnd"/>
      <w:r>
        <w:rPr>
          <w:rFonts w:ascii="Courier New" w:hAnsi="Courier New" w:hint="eastAsia"/>
          <w:kern w:val="0"/>
          <w:sz w:val="20"/>
        </w:rPr>
        <w:t>]</w:t>
      </w:r>
      <w:r>
        <w:rPr>
          <w:rFonts w:ascii="Courier New" w:hAnsi="Courier New"/>
          <w:kern w:val="0"/>
          <w:sz w:val="20"/>
        </w:rPr>
        <w:t>[</w:t>
      </w:r>
      <w:r>
        <w:rPr>
          <w:rFonts w:ascii="Courier New" w:hAnsi="Courier New" w:hint="eastAsia"/>
          <w:kern w:val="0"/>
          <w:sz w:val="20"/>
        </w:rPr>
        <w:t>text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 w:hint="eastAsia"/>
          <w:kern w:val="0"/>
          <w:sz w:val="20"/>
        </w:rPr>
        <w:t>5</w:t>
      </w:r>
      <w:r>
        <w:rPr>
          <w:rFonts w:ascii="Courier New" w:hAnsi="Courier New"/>
          <w:kern w:val="0"/>
          <w:sz w:val="20"/>
        </w:rPr>
        <w:t>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CONSTRAINT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PK_</w:t>
      </w:r>
      <w:r>
        <w:rPr>
          <w:rFonts w:ascii="Courier New" w:hAnsi="Courier New" w:hint="eastAsia"/>
          <w:kern w:val="0"/>
          <w:sz w:val="20"/>
        </w:rPr>
        <w:t>report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PRIMARY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KEY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 xml:space="preserve"> (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ASC</w:t>
      </w:r>
    </w:p>
    <w:p w:rsidR="00FD1E5F" w:rsidRDefault="00FD1E5F" w:rsidP="00FD1E5F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0"/>
        </w:rPr>
      </w:pPr>
      <w:proofErr w:type="gramStart"/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color w:val="0000FF"/>
          <w:kern w:val="0"/>
          <w:sz w:val="20"/>
        </w:rPr>
        <w:t>WITH</w:t>
      </w:r>
      <w:proofErr w:type="gram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(</w:t>
      </w:r>
      <w:r>
        <w:rPr>
          <w:rFonts w:ascii="Courier New" w:hAnsi="Courier New"/>
          <w:kern w:val="0"/>
          <w:sz w:val="20"/>
        </w:rPr>
        <w:t xml:space="preserve">PAD_INDEX 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 xml:space="preserve"> IGNORE_DUP_KEY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FD1E5F" w:rsidRDefault="00FD1E5F" w:rsidP="00FD1E5F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AB4BD7" w:rsidRPr="00AB4BD7" w:rsidRDefault="00AB4BD7" w:rsidP="00FD1E5F">
      <w:pPr>
        <w:rPr>
          <w:rFonts w:ascii="Courier New" w:hAnsi="Courier New"/>
          <w:kern w:val="0"/>
          <w:sz w:val="20"/>
        </w:rPr>
      </w:pPr>
    </w:p>
    <w:p w:rsidR="00744D47" w:rsidRDefault="00744D47" w:rsidP="00744D47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>G</w:t>
      </w:r>
      <w:r>
        <w:rPr>
          <w:rFonts w:ascii="Courier New" w:hAnsi="Courier New" w:hint="eastAsia"/>
          <w:kern w:val="0"/>
          <w:sz w:val="20"/>
        </w:rPr>
        <w:t>o</w:t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t>CREATE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TABLE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dbo</w:t>
      </w:r>
      <w:proofErr w:type="spellEnd"/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.</w:t>
      </w:r>
      <w:r>
        <w:rPr>
          <w:rFonts w:ascii="Courier New" w:hAnsi="Courier New"/>
          <w:kern w:val="0"/>
          <w:sz w:val="20"/>
        </w:rPr>
        <w:t>[</w:t>
      </w:r>
      <w:proofErr w:type="spellStart"/>
      <w:proofErr w:type="gramEnd"/>
      <w:r>
        <w:rPr>
          <w:rFonts w:ascii="Courier New" w:hAnsi="Courier New" w:hint="eastAsia"/>
          <w:kern w:val="0"/>
          <w:sz w:val="20"/>
        </w:rPr>
        <w:t>applya</w:t>
      </w:r>
      <w:proofErr w:type="spellEnd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 xml:space="preserve">] [int] </w:t>
      </w:r>
      <w:proofErr w:type="gramStart"/>
      <w:r>
        <w:rPr>
          <w:rFonts w:ascii="Courier New" w:hAnsi="Courier New"/>
          <w:color w:val="0000FF"/>
          <w:kern w:val="0"/>
          <w:sz w:val="20"/>
        </w:rPr>
        <w:t>IDENTITY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NOT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 w:rsidR="00AB4BD7">
        <w:t>A</w:t>
      </w:r>
      <w:r w:rsidR="00AB4BD7">
        <w:rPr>
          <w:rFonts w:hint="eastAsia"/>
        </w:rPr>
        <w:t>pplyreason</w:t>
      </w:r>
      <w:proofErr w:type="spellEnd"/>
      <w:r>
        <w:rPr>
          <w:rFonts w:ascii="Courier New" w:hAnsi="Courier New"/>
          <w:kern w:val="0"/>
          <w:sz w:val="20"/>
        </w:rPr>
        <w:t>] [</w:t>
      </w:r>
      <w:r w:rsidR="00AB4BD7">
        <w:rPr>
          <w:rFonts w:ascii="Courier New" w:hAnsi="Courier New" w:hint="eastAsia"/>
          <w:kern w:val="0"/>
          <w:sz w:val="20"/>
        </w:rPr>
        <w:t>text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 w:rsidR="00AB4BD7">
        <w:rPr>
          <w:rFonts w:ascii="Courier New" w:hAnsi="Courier New" w:hint="eastAsia"/>
          <w:kern w:val="0"/>
          <w:sz w:val="20"/>
        </w:rPr>
        <w:t>200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 w:rsidR="00B01512">
        <w:t>A</w:t>
      </w:r>
      <w:r w:rsidR="00B01512">
        <w:rPr>
          <w:rFonts w:hint="eastAsia"/>
        </w:rPr>
        <w:t>pplyt</w:t>
      </w:r>
      <w:r>
        <w:rPr>
          <w:rFonts w:hint="eastAsia"/>
        </w:rPr>
        <w:t>ime</w:t>
      </w:r>
      <w:proofErr w:type="spellEnd"/>
      <w:r>
        <w:rPr>
          <w:rFonts w:ascii="Courier New" w:hAnsi="Courier New"/>
          <w:kern w:val="0"/>
          <w:sz w:val="20"/>
        </w:rPr>
        <w:t>] [</w:t>
      </w:r>
      <w:r>
        <w:rPr>
          <w:rFonts w:ascii="Courier New" w:hAnsi="Courier New" w:hint="eastAsia"/>
          <w:kern w:val="0"/>
          <w:sz w:val="20"/>
        </w:rPr>
        <w:t>datetime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 w:hint="eastAsia"/>
          <w:kern w:val="0"/>
          <w:sz w:val="20"/>
        </w:rPr>
        <w:t>20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 w:rsidR="00B01512">
        <w:rPr>
          <w:rFonts w:ascii="Courier New" w:hAnsi="Courier New"/>
          <w:kern w:val="0"/>
          <w:sz w:val="20"/>
        </w:rPr>
        <w:t>R</w:t>
      </w:r>
      <w:r w:rsidR="00B01512">
        <w:rPr>
          <w:rFonts w:ascii="Courier New" w:hAnsi="Courier New" w:hint="eastAsia"/>
          <w:kern w:val="0"/>
          <w:sz w:val="20"/>
        </w:rPr>
        <w:t>esult</w:t>
      </w:r>
      <w:r>
        <w:rPr>
          <w:rFonts w:ascii="Courier New" w:hAnsi="Courier New" w:hint="eastAsia"/>
          <w:kern w:val="0"/>
          <w:sz w:val="20"/>
        </w:rPr>
        <w:t>]</w:t>
      </w:r>
      <w:r>
        <w:rPr>
          <w:rFonts w:ascii="Courier New" w:hAnsi="Courier New"/>
          <w:kern w:val="0"/>
          <w:sz w:val="20"/>
        </w:rPr>
        <w:t>[</w:t>
      </w:r>
      <w:r w:rsidR="00B01512">
        <w:rPr>
          <w:rFonts w:ascii="Courier New" w:hAnsi="Courier New" w:hint="eastAsia"/>
          <w:kern w:val="0"/>
          <w:sz w:val="20"/>
        </w:rPr>
        <w:t>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 w:rsidR="00B01512">
        <w:rPr>
          <w:rFonts w:ascii="Courier New" w:hAnsi="Courier New" w:hint="eastAsia"/>
          <w:kern w:val="0"/>
          <w:sz w:val="20"/>
        </w:rPr>
        <w:t>4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CONSTRAINT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PK_</w:t>
      </w:r>
      <w:r w:rsidR="00371AE3">
        <w:rPr>
          <w:rFonts w:ascii="Courier New" w:hAnsi="Courier New" w:hint="eastAsia"/>
          <w:kern w:val="0"/>
          <w:sz w:val="20"/>
        </w:rPr>
        <w:t>applya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PRIMARY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KEY</w:t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 xml:space="preserve"> (</w:t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ASC</w:t>
      </w:r>
    </w:p>
    <w:p w:rsidR="00744D47" w:rsidRDefault="00744D47" w:rsidP="00744D4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0"/>
        </w:rPr>
      </w:pPr>
      <w:proofErr w:type="gramStart"/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color w:val="0000FF"/>
          <w:kern w:val="0"/>
          <w:sz w:val="20"/>
        </w:rPr>
        <w:t>WITH</w:t>
      </w:r>
      <w:proofErr w:type="gram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(</w:t>
      </w:r>
      <w:r>
        <w:rPr>
          <w:rFonts w:ascii="Courier New" w:hAnsi="Courier New"/>
          <w:kern w:val="0"/>
          <w:sz w:val="20"/>
        </w:rPr>
        <w:t xml:space="preserve">PAD_INDEX 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 xml:space="preserve"> IGNORE_DUP_KEY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744D47" w:rsidRDefault="00744D47" w:rsidP="00744D47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77722D" w:rsidRPr="0077722D" w:rsidRDefault="0077722D" w:rsidP="00744D47">
      <w:pPr>
        <w:rPr>
          <w:rFonts w:ascii="Courier New" w:hAnsi="Courier New"/>
          <w:kern w:val="0"/>
          <w:sz w:val="20"/>
        </w:rPr>
      </w:pPr>
    </w:p>
    <w:p w:rsidR="0077722D" w:rsidRDefault="0077722D" w:rsidP="0077722D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>G</w:t>
      </w:r>
      <w:r>
        <w:rPr>
          <w:rFonts w:ascii="Courier New" w:hAnsi="Courier New" w:hint="eastAsia"/>
          <w:kern w:val="0"/>
          <w:sz w:val="20"/>
        </w:rPr>
        <w:t>o</w:t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t>CREATE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TABLE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dbo</w:t>
      </w:r>
      <w:proofErr w:type="spellEnd"/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.</w:t>
      </w:r>
      <w:r>
        <w:rPr>
          <w:rFonts w:ascii="Courier New" w:hAnsi="Courier New"/>
          <w:kern w:val="0"/>
          <w:sz w:val="20"/>
        </w:rPr>
        <w:t>[</w:t>
      </w:r>
      <w:proofErr w:type="gramEnd"/>
      <w:r>
        <w:rPr>
          <w:rFonts w:ascii="Courier New" w:hAnsi="Courier New" w:hint="eastAsia"/>
          <w:kern w:val="0"/>
          <w:sz w:val="20"/>
        </w:rPr>
        <w:t>check</w:t>
      </w:r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R</w:t>
      </w:r>
      <w:r>
        <w:rPr>
          <w:rFonts w:hint="eastAsia"/>
        </w:rPr>
        <w:t>eport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 xml:space="preserve">] [int] </w:t>
      </w:r>
      <w:proofErr w:type="gramStart"/>
      <w:r>
        <w:rPr>
          <w:rFonts w:ascii="Courier New" w:hAnsi="Courier New"/>
          <w:color w:val="0000FF"/>
          <w:kern w:val="0"/>
          <w:sz w:val="20"/>
        </w:rPr>
        <w:t>IDENTITY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NOT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C</w:t>
      </w:r>
      <w:r>
        <w:rPr>
          <w:rFonts w:hint="eastAsia"/>
        </w:rPr>
        <w:t>ri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>] [</w:t>
      </w:r>
      <w:r w:rsidR="00C64D39">
        <w:rPr>
          <w:rFonts w:ascii="Courier New" w:hAnsi="Courier New" w:hint="eastAsia"/>
          <w:kern w:val="0"/>
          <w:sz w:val="20"/>
        </w:rPr>
        <w:t>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 w:rsidR="00C64D39">
        <w:rPr>
          <w:rFonts w:ascii="Courier New" w:hAnsi="Courier New" w:hint="eastAsia"/>
          <w:kern w:val="0"/>
          <w:sz w:val="20"/>
        </w:rPr>
        <w:t>15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C64D39" w:rsidRDefault="0077722D" w:rsidP="00C64D39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AID</w:t>
      </w:r>
      <w:r>
        <w:rPr>
          <w:rFonts w:ascii="Courier New" w:hAnsi="Courier New"/>
          <w:kern w:val="0"/>
          <w:sz w:val="20"/>
        </w:rPr>
        <w:t>] [</w:t>
      </w:r>
      <w:r w:rsidR="00C64D39">
        <w:rPr>
          <w:rFonts w:ascii="Courier New" w:hAnsi="Courier New" w:hint="eastAsia"/>
          <w:kern w:val="0"/>
          <w:sz w:val="20"/>
        </w:rPr>
        <w:t>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 w:rsidR="00C64D39">
        <w:rPr>
          <w:rFonts w:ascii="Courier New" w:hAnsi="Courier New" w:hint="eastAsia"/>
          <w:kern w:val="0"/>
          <w:sz w:val="20"/>
        </w:rPr>
        <w:t>15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 w:rsidR="00C64D39">
        <w:rPr>
          <w:rFonts w:ascii="Courier New" w:hAnsi="Courier New"/>
          <w:color w:val="0000FF"/>
          <w:kern w:val="0"/>
          <w:sz w:val="20"/>
        </w:rPr>
        <w:t>COLLATE</w:t>
      </w:r>
      <w:r w:rsidR="00C64D39">
        <w:rPr>
          <w:rFonts w:ascii="Courier New" w:hAnsi="Courier New"/>
          <w:kern w:val="0"/>
          <w:sz w:val="20"/>
        </w:rPr>
        <w:t xml:space="preserve"> </w:t>
      </w:r>
      <w:proofErr w:type="spellStart"/>
      <w:r w:rsidR="00C64D39">
        <w:rPr>
          <w:rFonts w:ascii="Courier New" w:hAnsi="Courier New"/>
          <w:kern w:val="0"/>
          <w:sz w:val="20"/>
        </w:rPr>
        <w:t>Chinese_PRC_CI_AS</w:t>
      </w:r>
      <w:proofErr w:type="spellEnd"/>
      <w:r w:rsidR="00C64D39">
        <w:rPr>
          <w:rFonts w:ascii="Courier New" w:hAnsi="Courier New"/>
          <w:kern w:val="0"/>
          <w:sz w:val="20"/>
        </w:rPr>
        <w:t xml:space="preserve"> </w:t>
      </w:r>
      <w:r w:rsidR="00C64D39">
        <w:rPr>
          <w:rFonts w:ascii="Courier New" w:hAnsi="Courier New"/>
          <w:color w:val="808080"/>
          <w:kern w:val="0"/>
          <w:sz w:val="20"/>
        </w:rPr>
        <w:t>NULL,</w:t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rPr>
          <w:rFonts w:ascii="Courier New" w:hAnsi="Courier New"/>
          <w:kern w:val="0"/>
          <w:sz w:val="20"/>
        </w:rPr>
        <w:t>C</w:t>
      </w:r>
      <w:r>
        <w:rPr>
          <w:rFonts w:ascii="Courier New" w:hAnsi="Courier New" w:hint="eastAsia"/>
          <w:kern w:val="0"/>
          <w:sz w:val="20"/>
        </w:rPr>
        <w:t>heckr</w:t>
      </w:r>
      <w:r w:rsidR="004E2B19">
        <w:rPr>
          <w:rFonts w:ascii="Courier New" w:hAnsi="Courier New" w:hint="eastAsia"/>
          <w:kern w:val="0"/>
          <w:sz w:val="20"/>
        </w:rPr>
        <w:t>e</w:t>
      </w:r>
      <w:r>
        <w:rPr>
          <w:rFonts w:ascii="Courier New" w:hAnsi="Courier New" w:hint="eastAsia"/>
          <w:kern w:val="0"/>
          <w:sz w:val="20"/>
        </w:rPr>
        <w:t>sult</w:t>
      </w:r>
      <w:proofErr w:type="spellEnd"/>
      <w:r>
        <w:rPr>
          <w:rFonts w:ascii="Courier New" w:hAnsi="Courier New" w:hint="eastAsia"/>
          <w:kern w:val="0"/>
          <w:sz w:val="20"/>
        </w:rPr>
        <w:t>]</w:t>
      </w:r>
      <w:r>
        <w:rPr>
          <w:rFonts w:ascii="Courier New" w:hAnsi="Courier New"/>
          <w:kern w:val="0"/>
          <w:sz w:val="20"/>
        </w:rPr>
        <w:t>[</w:t>
      </w:r>
      <w:r>
        <w:rPr>
          <w:rFonts w:ascii="Courier New" w:hAnsi="Courier New" w:hint="eastAsia"/>
          <w:kern w:val="0"/>
          <w:sz w:val="20"/>
        </w:rPr>
        <w:t>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 w:hint="eastAsia"/>
          <w:kern w:val="0"/>
          <w:sz w:val="20"/>
        </w:rPr>
        <w:t>4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CONSTRAINT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PK_</w:t>
      </w:r>
      <w:r w:rsidR="00715EF5">
        <w:rPr>
          <w:rFonts w:ascii="Courier New" w:hAnsi="Courier New" w:hint="eastAsia"/>
          <w:kern w:val="0"/>
          <w:sz w:val="20"/>
        </w:rPr>
        <w:t>check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PRIMARY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KEY</w:t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 xml:space="preserve"> (</w:t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 w:rsidR="006331B4">
        <w:t>R</w:t>
      </w:r>
      <w:r w:rsidR="006331B4">
        <w:rPr>
          <w:rFonts w:hint="eastAsia"/>
        </w:rPr>
        <w:t>eport</w:t>
      </w:r>
      <w:r>
        <w:t>ID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ASC</w:t>
      </w:r>
    </w:p>
    <w:p w:rsidR="0077722D" w:rsidRDefault="0077722D" w:rsidP="0077722D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0"/>
        </w:rPr>
      </w:pPr>
      <w:proofErr w:type="gramStart"/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color w:val="0000FF"/>
          <w:kern w:val="0"/>
          <w:sz w:val="20"/>
        </w:rPr>
        <w:t>WITH</w:t>
      </w:r>
      <w:proofErr w:type="gram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(</w:t>
      </w:r>
      <w:r>
        <w:rPr>
          <w:rFonts w:ascii="Courier New" w:hAnsi="Courier New"/>
          <w:kern w:val="0"/>
          <w:sz w:val="20"/>
        </w:rPr>
        <w:t xml:space="preserve">PAD_INDEX 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 xml:space="preserve"> IGNORE_DUP_KEY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77722D" w:rsidRDefault="0077722D" w:rsidP="0077722D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lastRenderedPageBreak/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A71DE8" w:rsidRDefault="00A71DE8" w:rsidP="00A71DE8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>G</w:t>
      </w:r>
      <w:r>
        <w:rPr>
          <w:rFonts w:ascii="Courier New" w:hAnsi="Courier New" w:hint="eastAsia"/>
          <w:kern w:val="0"/>
          <w:sz w:val="20"/>
        </w:rPr>
        <w:t>o</w:t>
      </w:r>
    </w:p>
    <w:p w:rsidR="00A71DE8" w:rsidRDefault="00A71DE8" w:rsidP="00A71DE8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t>CREATE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TABLE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dbo</w:t>
      </w:r>
      <w:proofErr w:type="spellEnd"/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.</w:t>
      </w:r>
      <w:r>
        <w:rPr>
          <w:rFonts w:ascii="Courier New" w:hAnsi="Courier New"/>
          <w:kern w:val="0"/>
          <w:sz w:val="20"/>
        </w:rPr>
        <w:t>[</w:t>
      </w:r>
      <w:proofErr w:type="gramEnd"/>
      <w:r>
        <w:rPr>
          <w:rFonts w:ascii="Courier New" w:hAnsi="Courier New" w:hint="eastAsia"/>
          <w:kern w:val="0"/>
          <w:sz w:val="20"/>
        </w:rPr>
        <w:t>criticism</w:t>
      </w:r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</w:p>
    <w:p w:rsidR="00A71DE8" w:rsidRDefault="00A71DE8" w:rsidP="00A71DE8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SID</w:t>
      </w:r>
      <w:r>
        <w:rPr>
          <w:rFonts w:ascii="Courier New" w:hAnsi="Courier New"/>
          <w:kern w:val="0"/>
          <w:sz w:val="20"/>
        </w:rPr>
        <w:t xml:space="preserve">] [int] </w:t>
      </w:r>
      <w:r>
        <w:rPr>
          <w:rFonts w:ascii="Courier New" w:hAnsi="Courier New"/>
          <w:color w:val="0000FF"/>
          <w:kern w:val="0"/>
          <w:sz w:val="20"/>
        </w:rPr>
        <w:t>(4)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NOT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A71DE8" w:rsidRDefault="00A71DE8" w:rsidP="00A71DE8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L</w:t>
      </w:r>
      <w:r>
        <w:rPr>
          <w:rFonts w:hint="eastAsia"/>
        </w:rPr>
        <w:t>ocation</w:t>
      </w:r>
      <w:r>
        <w:rPr>
          <w:rFonts w:ascii="Courier New" w:hAnsi="Courier New"/>
          <w:kern w:val="0"/>
          <w:sz w:val="20"/>
        </w:rPr>
        <w:t>] [</w:t>
      </w:r>
      <w:r>
        <w:t>C</w:t>
      </w:r>
      <w:r>
        <w:rPr>
          <w:rFonts w:hint="eastAsia"/>
        </w:rPr>
        <w:t>har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r w:rsidRPr="00A71DE8">
        <w:rPr>
          <w:rFonts w:hint="eastAsia"/>
        </w:rPr>
        <w:t xml:space="preserve"> </w:t>
      </w:r>
      <w:r>
        <w:rPr>
          <w:rFonts w:hint="eastAsia"/>
        </w:rPr>
        <w:t>30</w:t>
      </w:r>
      <w:proofErr w:type="gramEnd"/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A71DE8" w:rsidRDefault="00A71DE8" w:rsidP="00A71DE8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SKEY</w:t>
      </w:r>
      <w:r>
        <w:rPr>
          <w:rFonts w:ascii="Courier New" w:hAnsi="Courier New"/>
          <w:kern w:val="0"/>
          <w:sz w:val="20"/>
        </w:rPr>
        <w:t>] [</w:t>
      </w:r>
      <w:r w:rsidR="00750862">
        <w:rPr>
          <w:rFonts w:ascii="Courier New" w:hAnsi="Courier New"/>
          <w:kern w:val="0"/>
          <w:sz w:val="20"/>
        </w:rPr>
        <w:t>CHAR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 w:rsidR="00750862">
        <w:rPr>
          <w:rFonts w:ascii="Courier New" w:hAnsi="Courier New"/>
          <w:kern w:val="0"/>
          <w:sz w:val="20"/>
        </w:rPr>
        <w:t>15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Pr="00750862" w:rsidRDefault="00750862" w:rsidP="00A71DE8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TEL</w:t>
      </w:r>
      <w:r>
        <w:rPr>
          <w:rFonts w:ascii="Courier New" w:hAnsi="Courier New"/>
          <w:kern w:val="0"/>
          <w:sz w:val="20"/>
        </w:rPr>
        <w:t>] [CAHR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A71DE8" w:rsidRDefault="00A71DE8" w:rsidP="00A71DE8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 w:rsidR="00750862">
        <w:rPr>
          <w:rFonts w:ascii="Courier New" w:hAnsi="Courier New"/>
          <w:kern w:val="0"/>
          <w:sz w:val="20"/>
        </w:rPr>
        <w:t>SNAME</w:t>
      </w:r>
      <w:r>
        <w:rPr>
          <w:rFonts w:ascii="Courier New" w:hAnsi="Courier New"/>
          <w:kern w:val="0"/>
          <w:sz w:val="20"/>
        </w:rPr>
        <w:t>] [</w:t>
      </w:r>
      <w:r w:rsidR="00750862">
        <w:rPr>
          <w:rFonts w:ascii="Courier New" w:hAnsi="Courier New"/>
          <w:kern w:val="0"/>
          <w:sz w:val="20"/>
        </w:rPr>
        <w:t>CHAR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 w:rsidR="00750862">
        <w:rPr>
          <w:rFonts w:ascii="Courier New" w:hAnsi="Courier New"/>
          <w:kern w:val="0"/>
          <w:sz w:val="20"/>
        </w:rPr>
        <w:t>15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A71DE8" w:rsidRPr="003B34ED" w:rsidRDefault="00A71DE8" w:rsidP="00A71DE8">
      <w:pPr>
        <w:autoSpaceDE w:val="0"/>
        <w:autoSpaceDN w:val="0"/>
        <w:adjustRightInd w:val="0"/>
        <w:ind w:firstLineChars="200" w:firstLine="400"/>
        <w:jc w:val="left"/>
      </w:pPr>
      <w:r>
        <w:rPr>
          <w:rFonts w:ascii="Courier New" w:hAnsi="Courier New"/>
          <w:kern w:val="0"/>
          <w:sz w:val="20"/>
        </w:rPr>
        <w:t>[</w:t>
      </w:r>
      <w:r w:rsidR="00750862">
        <w:t>OWNERNAME</w:t>
      </w:r>
      <w:r>
        <w:rPr>
          <w:rFonts w:ascii="Courier New" w:hAnsi="Courier New"/>
          <w:kern w:val="0"/>
          <w:sz w:val="20"/>
        </w:rPr>
        <w:t>] [</w:t>
      </w:r>
      <w:r w:rsidR="00750862">
        <w:rPr>
          <w:rFonts w:ascii="Courier New" w:hAnsi="Courier New"/>
          <w:kern w:val="0"/>
          <w:sz w:val="20"/>
        </w:rPr>
        <w:t>CHAR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 w:rsidR="00750862">
        <w:rPr>
          <w:rFonts w:ascii="Courier New" w:hAnsi="Courier New"/>
          <w:kern w:val="0"/>
          <w:sz w:val="20"/>
        </w:rPr>
        <w:t>10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A71DE8" w:rsidRDefault="00A71DE8" w:rsidP="00A71DE8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>[</w:t>
      </w:r>
      <w:r w:rsidR="00750862">
        <w:t>CRILEVEL</w:t>
      </w:r>
      <w:r>
        <w:rPr>
          <w:rFonts w:ascii="Courier New" w:hAnsi="Courier New"/>
          <w:kern w:val="0"/>
          <w:sz w:val="20"/>
        </w:rPr>
        <w:t>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 w:rsidR="00750862">
        <w:rPr>
          <w:rFonts w:ascii="Courier New" w:hAnsi="Courier New"/>
          <w:kern w:val="0"/>
          <w:sz w:val="20"/>
        </w:rPr>
        <w:t>2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A71DE8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ab/>
      </w:r>
      <w:r w:rsidR="00A71DE8">
        <w:rPr>
          <w:rFonts w:ascii="Courier New" w:hAnsi="Courier New"/>
          <w:color w:val="0000FF"/>
          <w:kern w:val="0"/>
          <w:sz w:val="20"/>
        </w:rPr>
        <w:t>CONSTRAINT</w:t>
      </w:r>
      <w:r w:rsidR="00A71DE8"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kern w:val="0"/>
          <w:sz w:val="20"/>
        </w:rPr>
        <w:t>[SID</w:t>
      </w:r>
      <w:r w:rsidR="00A71DE8">
        <w:rPr>
          <w:rFonts w:ascii="Courier New" w:hAnsi="Courier New"/>
          <w:kern w:val="0"/>
          <w:sz w:val="20"/>
        </w:rPr>
        <w:t xml:space="preserve">] </w:t>
      </w:r>
      <w:r w:rsidR="00A71DE8">
        <w:rPr>
          <w:rFonts w:ascii="Courier New" w:hAnsi="Courier New"/>
          <w:color w:val="0000FF"/>
          <w:kern w:val="0"/>
          <w:sz w:val="20"/>
        </w:rPr>
        <w:t>PRIMARY</w:t>
      </w:r>
      <w:r w:rsidR="00A71DE8">
        <w:rPr>
          <w:rFonts w:ascii="Courier New" w:hAnsi="Courier New"/>
          <w:kern w:val="0"/>
          <w:sz w:val="20"/>
        </w:rPr>
        <w:t xml:space="preserve"> </w:t>
      </w:r>
      <w:r w:rsidR="00A71DE8">
        <w:rPr>
          <w:rFonts w:ascii="Courier New" w:hAnsi="Courier New"/>
          <w:color w:val="0000FF"/>
          <w:kern w:val="0"/>
          <w:sz w:val="20"/>
        </w:rPr>
        <w:t>KEY</w:t>
      </w:r>
      <w:r>
        <w:rPr>
          <w:rFonts w:ascii="Courier New" w:hAnsi="Courier New"/>
          <w:color w:val="0000FF"/>
          <w:kern w:val="0"/>
          <w:sz w:val="20"/>
        </w:rPr>
        <w:t>);</w:t>
      </w:r>
    </w:p>
    <w:p w:rsidR="00750862" w:rsidRDefault="00750862" w:rsidP="00750862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>G</w:t>
      </w:r>
      <w:r>
        <w:rPr>
          <w:rFonts w:ascii="Courier New" w:hAnsi="Courier New" w:hint="eastAsia"/>
          <w:kern w:val="0"/>
          <w:sz w:val="20"/>
        </w:rPr>
        <w:t>o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t>CREATE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TABLE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dbo</w:t>
      </w:r>
      <w:proofErr w:type="spellEnd"/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.</w:t>
      </w:r>
      <w:r>
        <w:rPr>
          <w:rFonts w:ascii="Courier New" w:hAnsi="Courier New"/>
          <w:kern w:val="0"/>
          <w:sz w:val="20"/>
        </w:rPr>
        <w:t>[</w:t>
      </w:r>
      <w:proofErr w:type="gramEnd"/>
      <w:r>
        <w:rPr>
          <w:rFonts w:ascii="Courier New" w:hAnsi="Courier New" w:hint="eastAsia"/>
          <w:kern w:val="0"/>
          <w:sz w:val="20"/>
        </w:rPr>
        <w:t>criticism</w:t>
      </w:r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CID</w:t>
      </w:r>
      <w:r>
        <w:rPr>
          <w:rFonts w:ascii="Courier New" w:hAnsi="Courier New"/>
          <w:kern w:val="0"/>
          <w:sz w:val="20"/>
        </w:rPr>
        <w:t xml:space="preserve">] [int] </w:t>
      </w:r>
      <w:r>
        <w:rPr>
          <w:rFonts w:ascii="Courier New" w:hAnsi="Courier New"/>
          <w:color w:val="0000FF"/>
          <w:kern w:val="0"/>
          <w:sz w:val="20"/>
        </w:rPr>
        <w:t>(3)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NOT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CNAME</w:t>
      </w:r>
      <w:r>
        <w:rPr>
          <w:rFonts w:ascii="Courier New" w:hAnsi="Courier New"/>
          <w:kern w:val="0"/>
          <w:sz w:val="20"/>
        </w:rPr>
        <w:t>] [</w:t>
      </w:r>
      <w:r>
        <w:t>C</w:t>
      </w:r>
      <w:r>
        <w:rPr>
          <w:rFonts w:hint="eastAsia"/>
        </w:rPr>
        <w:t>har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r w:rsidRPr="00A71DE8">
        <w:rPr>
          <w:rFonts w:hint="eastAsia"/>
        </w:rPr>
        <w:t xml:space="preserve"> </w:t>
      </w:r>
      <w:r>
        <w:t>1</w:t>
      </w:r>
      <w:r>
        <w:rPr>
          <w:rFonts w:hint="eastAsia"/>
        </w:rPr>
        <w:t>0</w:t>
      </w:r>
      <w:proofErr w:type="gramEnd"/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CPRICE</w:t>
      </w:r>
      <w:r>
        <w:rPr>
          <w:rFonts w:ascii="Courier New" w:hAnsi="Courier New"/>
          <w:kern w:val="0"/>
          <w:sz w:val="20"/>
        </w:rPr>
        <w:t>] [FLOAT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4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P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CTASTE</w:t>
      </w:r>
      <w:r>
        <w:rPr>
          <w:rFonts w:ascii="Courier New" w:hAnsi="Courier New"/>
          <w:kern w:val="0"/>
          <w:sz w:val="20"/>
        </w:rPr>
        <w:t>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[CLIKES]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ab/>
      </w:r>
      <w:r>
        <w:rPr>
          <w:rFonts w:ascii="Courier New" w:hAnsi="Courier New"/>
          <w:color w:val="0000FF"/>
          <w:kern w:val="0"/>
          <w:sz w:val="20"/>
        </w:rPr>
        <w:t>CONSTRAINT</w:t>
      </w:r>
      <w:r>
        <w:rPr>
          <w:rFonts w:ascii="Courier New" w:hAnsi="Courier New"/>
          <w:kern w:val="0"/>
          <w:sz w:val="20"/>
        </w:rPr>
        <w:t xml:space="preserve"> [CID] </w:t>
      </w:r>
      <w:r>
        <w:rPr>
          <w:rFonts w:ascii="Courier New" w:hAnsi="Courier New"/>
          <w:color w:val="0000FF"/>
          <w:kern w:val="0"/>
          <w:sz w:val="20"/>
        </w:rPr>
        <w:t>PRIMARY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KEY,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tab/>
        <w:t>CONSTRAINT</w:t>
      </w:r>
      <w:r>
        <w:rPr>
          <w:rFonts w:ascii="Courier New" w:hAnsi="Courier New"/>
          <w:kern w:val="0"/>
          <w:sz w:val="20"/>
        </w:rPr>
        <w:t xml:space="preserve"> C1 </w:t>
      </w:r>
      <w:proofErr w:type="gramStart"/>
      <w:r>
        <w:rPr>
          <w:rFonts w:ascii="Courier New" w:hAnsi="Courier New"/>
          <w:kern w:val="0"/>
          <w:sz w:val="20"/>
        </w:rPr>
        <w:t>CHECK(</w:t>
      </w:r>
      <w:proofErr w:type="gramEnd"/>
      <w:r>
        <w:rPr>
          <w:rFonts w:ascii="Courier New" w:hAnsi="Courier New"/>
          <w:kern w:val="0"/>
          <w:sz w:val="20"/>
        </w:rPr>
        <w:t>CTASTE IN(1,2,3,4,5))</w:t>
      </w:r>
      <w:r>
        <w:rPr>
          <w:rFonts w:ascii="Courier New" w:hAnsi="Courier New"/>
          <w:color w:val="0000FF"/>
          <w:kern w:val="0"/>
          <w:sz w:val="20"/>
        </w:rPr>
        <w:t>);</w:t>
      </w:r>
    </w:p>
    <w:p w:rsidR="00750862" w:rsidRDefault="00750862" w:rsidP="00750862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>G</w:t>
      </w:r>
      <w:r>
        <w:rPr>
          <w:rFonts w:ascii="Courier New" w:hAnsi="Courier New" w:hint="eastAsia"/>
          <w:kern w:val="0"/>
          <w:sz w:val="20"/>
        </w:rPr>
        <w:t>o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t>CREATE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TABLE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dbo</w:t>
      </w:r>
      <w:proofErr w:type="spellEnd"/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.</w:t>
      </w:r>
      <w:r>
        <w:rPr>
          <w:rFonts w:ascii="Courier New" w:hAnsi="Courier New"/>
          <w:kern w:val="0"/>
          <w:sz w:val="20"/>
        </w:rPr>
        <w:t>[</w:t>
      </w:r>
      <w:proofErr w:type="gramEnd"/>
      <w:r>
        <w:rPr>
          <w:rFonts w:ascii="Courier New" w:hAnsi="Courier New" w:hint="eastAsia"/>
          <w:kern w:val="0"/>
          <w:sz w:val="20"/>
        </w:rPr>
        <w:t>criticism</w:t>
      </w:r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SID</w:t>
      </w:r>
      <w:r>
        <w:rPr>
          <w:rFonts w:ascii="Courier New" w:hAnsi="Courier New"/>
          <w:kern w:val="0"/>
          <w:sz w:val="20"/>
        </w:rPr>
        <w:t xml:space="preserve">] [int] </w:t>
      </w:r>
      <w:r>
        <w:rPr>
          <w:rFonts w:ascii="Courier New" w:hAnsi="Courier New"/>
          <w:color w:val="0000FF"/>
          <w:kern w:val="0"/>
          <w:sz w:val="20"/>
        </w:rPr>
        <w:t>(4)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NOT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CID</w:t>
      </w:r>
      <w:r>
        <w:rPr>
          <w:rFonts w:ascii="Courier New" w:hAnsi="Courier New"/>
          <w:kern w:val="0"/>
          <w:sz w:val="20"/>
        </w:rPr>
        <w:t>] [</w:t>
      </w:r>
      <w:r>
        <w:t>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r w:rsidRPr="00A71DE8">
        <w:rPr>
          <w:rFonts w:hint="eastAsia"/>
        </w:rPr>
        <w:t xml:space="preserve"> </w:t>
      </w:r>
      <w:r>
        <w:rPr>
          <w:rFonts w:hint="eastAsia"/>
        </w:rPr>
        <w:t>30</w:t>
      </w:r>
      <w:proofErr w:type="gramEnd"/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NOT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REFTIME</w:t>
      </w:r>
      <w:r>
        <w:rPr>
          <w:rFonts w:ascii="Courier New" w:hAnsi="Courier New"/>
          <w:kern w:val="0"/>
          <w:sz w:val="20"/>
        </w:rPr>
        <w:t xml:space="preserve">] [TIMESTAMP]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P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 w:rsidR="00257E63">
        <w:t>REFKIND</w:t>
      </w:r>
      <w:r>
        <w:rPr>
          <w:rFonts w:ascii="Courier New" w:hAnsi="Courier New"/>
          <w:kern w:val="0"/>
          <w:sz w:val="20"/>
        </w:rPr>
        <w:t>] [</w:t>
      </w:r>
      <w:r w:rsidR="00257E63">
        <w:rPr>
          <w:rFonts w:ascii="Courier New" w:hAnsi="Courier New"/>
          <w:kern w:val="0"/>
          <w:sz w:val="20"/>
        </w:rPr>
        <w:t>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50862" w:rsidRDefault="00750862" w:rsidP="00750862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 w:rsidR="00257E63">
        <w:rPr>
          <w:rFonts w:ascii="Courier New" w:hAnsi="Courier New"/>
          <w:kern w:val="0"/>
          <w:sz w:val="20"/>
        </w:rPr>
        <w:t>REFRESH</w:t>
      </w:r>
      <w:r>
        <w:rPr>
          <w:rFonts w:ascii="Courier New" w:hAnsi="Courier New"/>
          <w:kern w:val="0"/>
          <w:sz w:val="20"/>
        </w:rPr>
        <w:t>] [CHAR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 w:rsidR="00257E63">
        <w:rPr>
          <w:rFonts w:ascii="Courier New" w:hAnsi="Courier New"/>
          <w:kern w:val="0"/>
          <w:sz w:val="20"/>
        </w:rPr>
        <w:t>20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A71DE8" w:rsidRPr="00257E63" w:rsidRDefault="00750862" w:rsidP="00257E63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ab/>
      </w:r>
      <w:r>
        <w:rPr>
          <w:rFonts w:ascii="Courier New" w:hAnsi="Courier New"/>
          <w:color w:val="0000FF"/>
          <w:kern w:val="0"/>
          <w:sz w:val="20"/>
        </w:rPr>
        <w:t>CONSTRAINT</w:t>
      </w:r>
      <w:r>
        <w:rPr>
          <w:rFonts w:ascii="Courier New" w:hAnsi="Courier New"/>
          <w:kern w:val="0"/>
          <w:sz w:val="20"/>
        </w:rPr>
        <w:t xml:space="preserve"> </w:t>
      </w:r>
      <w:r w:rsidR="00257E63">
        <w:rPr>
          <w:rFonts w:ascii="Courier New" w:hAnsi="Courier New"/>
          <w:kern w:val="0"/>
          <w:sz w:val="20"/>
        </w:rPr>
        <w:t>(</w:t>
      </w:r>
      <w:r>
        <w:rPr>
          <w:rFonts w:ascii="Courier New" w:hAnsi="Courier New"/>
          <w:kern w:val="0"/>
          <w:sz w:val="20"/>
        </w:rPr>
        <w:t>[SID</w:t>
      </w:r>
      <w:proofErr w:type="gramStart"/>
      <w:r>
        <w:rPr>
          <w:rFonts w:ascii="Courier New" w:hAnsi="Courier New"/>
          <w:kern w:val="0"/>
          <w:sz w:val="20"/>
        </w:rPr>
        <w:t>]</w:t>
      </w:r>
      <w:r w:rsidR="00257E63">
        <w:rPr>
          <w:rFonts w:ascii="Courier New" w:hAnsi="Courier New"/>
          <w:kern w:val="0"/>
          <w:sz w:val="20"/>
        </w:rPr>
        <w:t>,[</w:t>
      </w:r>
      <w:proofErr w:type="gramEnd"/>
      <w:r w:rsidR="00257E63">
        <w:rPr>
          <w:rFonts w:ascii="Courier New" w:hAnsi="Courier New"/>
          <w:kern w:val="0"/>
          <w:sz w:val="20"/>
        </w:rPr>
        <w:t>CID])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PRIMARY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KEY);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>GO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0000FF"/>
          <w:kern w:val="0"/>
          <w:sz w:val="20"/>
        </w:rPr>
        <w:t>CREATE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TABLE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dbo</w:t>
      </w:r>
      <w:proofErr w:type="spellEnd"/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.</w:t>
      </w:r>
      <w:r>
        <w:rPr>
          <w:rFonts w:ascii="Courier New" w:hAnsi="Courier New"/>
          <w:kern w:val="0"/>
          <w:sz w:val="20"/>
        </w:rPr>
        <w:t>[</w:t>
      </w:r>
      <w:proofErr w:type="gramEnd"/>
      <w:r>
        <w:rPr>
          <w:rFonts w:ascii="Courier New" w:hAnsi="Courier New"/>
          <w:kern w:val="0"/>
          <w:sz w:val="20"/>
        </w:rPr>
        <w:t>User]</w:t>
      </w:r>
      <w:r>
        <w:rPr>
          <w:rFonts w:ascii="Courier New" w:hAnsi="Courier New"/>
          <w:color w:val="808080"/>
          <w:kern w:val="0"/>
          <w:sz w:val="20"/>
        </w:rPr>
        <w:t>(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rPr>
          <w:rFonts w:ascii="Courier New" w:hAnsi="Courier New"/>
          <w:kern w:val="0"/>
          <w:sz w:val="20"/>
        </w:rPr>
        <w:t>UserID</w:t>
      </w:r>
      <w:proofErr w:type="spellEnd"/>
      <w:r>
        <w:rPr>
          <w:rFonts w:ascii="Courier New" w:hAnsi="Courier New"/>
          <w:kern w:val="0"/>
          <w:sz w:val="20"/>
        </w:rPr>
        <w:t xml:space="preserve">] [int] </w:t>
      </w:r>
      <w:proofErr w:type="gramStart"/>
      <w:r>
        <w:rPr>
          <w:rFonts w:ascii="Courier New" w:hAnsi="Courier New"/>
          <w:color w:val="0000FF"/>
          <w:kern w:val="0"/>
          <w:sz w:val="20"/>
        </w:rPr>
        <w:t>IDENTITY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>1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NOT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U</w:t>
      </w:r>
      <w:r>
        <w:rPr>
          <w:rFonts w:hint="eastAsia"/>
        </w:rPr>
        <w:t>ser</w:t>
      </w:r>
      <w:r>
        <w:t>T</w:t>
      </w:r>
      <w:r>
        <w:rPr>
          <w:rFonts w:hint="eastAsia"/>
        </w:rPr>
        <w:t>ype</w:t>
      </w:r>
      <w:proofErr w:type="spellEnd"/>
      <w:r>
        <w:rPr>
          <w:rFonts w:ascii="Courier New" w:hAnsi="Courier New"/>
          <w:kern w:val="0"/>
          <w:sz w:val="20"/>
        </w:rPr>
        <w:t>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t>U</w:t>
      </w:r>
      <w:r>
        <w:rPr>
          <w:rFonts w:hint="eastAsia"/>
        </w:rPr>
        <w:t>ser</w:t>
      </w:r>
      <w:r>
        <w:t>N</w:t>
      </w:r>
      <w:r>
        <w:rPr>
          <w:rFonts w:hint="eastAsia"/>
        </w:rPr>
        <w:t>ame</w:t>
      </w:r>
      <w:proofErr w:type="spellEnd"/>
      <w:r>
        <w:rPr>
          <w:rFonts w:ascii="Courier New" w:hAnsi="Courier New"/>
          <w:kern w:val="0"/>
          <w:sz w:val="20"/>
        </w:rPr>
        <w:t>] [varchar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15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rPr>
          <w:rFonts w:ascii="Courier New" w:hAnsi="Courier New"/>
          <w:kern w:val="0"/>
          <w:sz w:val="20"/>
        </w:rPr>
        <w:t>PassWord</w:t>
      </w:r>
      <w:proofErr w:type="spellEnd"/>
      <w:r>
        <w:rPr>
          <w:rFonts w:ascii="Courier New" w:hAnsi="Courier New"/>
          <w:kern w:val="0"/>
          <w:sz w:val="20"/>
        </w:rPr>
        <w:t>] [char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50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r>
        <w:t>L</w:t>
      </w:r>
      <w:r>
        <w:rPr>
          <w:rFonts w:hint="eastAsia"/>
        </w:rPr>
        <w:t>eve</w:t>
      </w:r>
      <w:r>
        <w:t>l</w:t>
      </w:r>
      <w:r>
        <w:rPr>
          <w:rFonts w:ascii="Courier New" w:hAnsi="Courier New"/>
          <w:kern w:val="0"/>
          <w:sz w:val="20"/>
        </w:rPr>
        <w:t>] [int</w:t>
      </w:r>
      <w:proofErr w:type="gramStart"/>
      <w:r>
        <w:rPr>
          <w:rFonts w:ascii="Courier New" w:hAnsi="Courier New"/>
          <w:kern w:val="0"/>
          <w:sz w:val="20"/>
        </w:rPr>
        <w:t>]</w:t>
      </w:r>
      <w:r>
        <w:rPr>
          <w:rFonts w:ascii="Courier New" w:hAnsi="Courier New"/>
          <w:color w:val="808080"/>
          <w:kern w:val="0"/>
          <w:sz w:val="20"/>
        </w:rPr>
        <w:t>(</w:t>
      </w:r>
      <w:proofErr w:type="gramEnd"/>
      <w:r>
        <w:rPr>
          <w:rFonts w:ascii="Courier New" w:hAnsi="Courier New"/>
          <w:kern w:val="0"/>
          <w:sz w:val="20"/>
        </w:rPr>
        <w:t>4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COLLATE</w:t>
      </w:r>
      <w:r>
        <w:rPr>
          <w:rFonts w:ascii="Courier New" w:hAnsi="Courier New"/>
          <w:kern w:val="0"/>
          <w:sz w:val="20"/>
        </w:rPr>
        <w:t xml:space="preserve"> </w:t>
      </w:r>
      <w:proofErr w:type="spellStart"/>
      <w:r>
        <w:rPr>
          <w:rFonts w:ascii="Courier New" w:hAnsi="Courier New"/>
          <w:kern w:val="0"/>
          <w:sz w:val="20"/>
        </w:rPr>
        <w:t>Chinese_PRC_CI_AS</w:t>
      </w:r>
      <w:proofErr w:type="spell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NULL,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CONSTRAINT</w:t>
      </w:r>
      <w:r>
        <w:rPr>
          <w:rFonts w:ascii="Courier New" w:hAnsi="Courier New"/>
          <w:kern w:val="0"/>
          <w:sz w:val="20"/>
        </w:rPr>
        <w:t xml:space="preserve"> [</w:t>
      </w:r>
      <w:proofErr w:type="spellStart"/>
      <w:r>
        <w:rPr>
          <w:rFonts w:ascii="Courier New" w:hAnsi="Courier New"/>
          <w:kern w:val="0"/>
          <w:sz w:val="20"/>
        </w:rPr>
        <w:t>PK_User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PRIMARY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KEY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808080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 xml:space="preserve"> (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color w:val="0000FF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</w:t>
      </w:r>
      <w:proofErr w:type="spellStart"/>
      <w:r>
        <w:rPr>
          <w:rFonts w:ascii="Courier New" w:hAnsi="Courier New"/>
          <w:kern w:val="0"/>
          <w:sz w:val="20"/>
        </w:rPr>
        <w:t>U</w:t>
      </w:r>
      <w:r>
        <w:rPr>
          <w:rFonts w:ascii="Courier New" w:hAnsi="Courier New" w:hint="eastAsia"/>
          <w:kern w:val="0"/>
          <w:sz w:val="20"/>
        </w:rPr>
        <w:t>ser</w:t>
      </w:r>
      <w:r>
        <w:rPr>
          <w:rFonts w:ascii="Courier New" w:hAnsi="Courier New"/>
          <w:kern w:val="0"/>
          <w:sz w:val="20"/>
        </w:rPr>
        <w:t>ID</w:t>
      </w:r>
      <w:proofErr w:type="spellEnd"/>
      <w:r>
        <w:rPr>
          <w:rFonts w:ascii="Courier New" w:hAnsi="Courier New"/>
          <w:kern w:val="0"/>
          <w:sz w:val="20"/>
        </w:rPr>
        <w:t xml:space="preserve">] </w:t>
      </w:r>
      <w:r>
        <w:rPr>
          <w:rFonts w:ascii="Courier New" w:hAnsi="Courier New"/>
          <w:color w:val="0000FF"/>
          <w:kern w:val="0"/>
          <w:sz w:val="20"/>
        </w:rPr>
        <w:t>ASC</w:t>
      </w:r>
    </w:p>
    <w:p w:rsidR="007927DE" w:rsidRDefault="007927DE" w:rsidP="007927DE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0"/>
        </w:rPr>
      </w:pPr>
      <w:proofErr w:type="gramStart"/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color w:val="0000FF"/>
          <w:kern w:val="0"/>
          <w:sz w:val="20"/>
        </w:rPr>
        <w:t>WITH</w:t>
      </w:r>
      <w:proofErr w:type="gramEnd"/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808080"/>
          <w:kern w:val="0"/>
          <w:sz w:val="20"/>
        </w:rPr>
        <w:t>(</w:t>
      </w:r>
      <w:r>
        <w:rPr>
          <w:rFonts w:ascii="Courier New" w:hAnsi="Courier New"/>
          <w:kern w:val="0"/>
          <w:sz w:val="20"/>
        </w:rPr>
        <w:t xml:space="preserve">PAD_INDEX 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,</w:t>
      </w:r>
      <w:r>
        <w:rPr>
          <w:rFonts w:ascii="Courier New" w:hAnsi="Courier New"/>
          <w:kern w:val="0"/>
          <w:sz w:val="20"/>
        </w:rPr>
        <w:t xml:space="preserve"> IGNORE_DUP_KEY </w:t>
      </w:r>
      <w:r>
        <w:rPr>
          <w:rFonts w:ascii="Courier New" w:hAnsi="Courier New"/>
          <w:color w:val="808080"/>
          <w:kern w:val="0"/>
          <w:sz w:val="20"/>
        </w:rPr>
        <w:t>=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OFF</w:t>
      </w: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7927DE" w:rsidRDefault="007927DE" w:rsidP="007927DE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color w:val="808080"/>
          <w:kern w:val="0"/>
          <w:sz w:val="20"/>
        </w:rPr>
        <w:t>)</w:t>
      </w:r>
      <w:r>
        <w:rPr>
          <w:rFonts w:ascii="Courier New" w:hAnsi="Courier New"/>
          <w:kern w:val="0"/>
          <w:sz w:val="20"/>
        </w:rPr>
        <w:t xml:space="preserve"> </w:t>
      </w:r>
      <w:r>
        <w:rPr>
          <w:rFonts w:ascii="Courier New" w:hAnsi="Courier New"/>
          <w:color w:val="0000FF"/>
          <w:kern w:val="0"/>
          <w:sz w:val="20"/>
        </w:rPr>
        <w:t>ON</w:t>
      </w:r>
      <w:r>
        <w:rPr>
          <w:rFonts w:ascii="Courier New" w:hAnsi="Courier New"/>
          <w:kern w:val="0"/>
          <w:sz w:val="20"/>
        </w:rPr>
        <w:t xml:space="preserve"> [PRIMARY]</w:t>
      </w:r>
    </w:p>
    <w:p w:rsidR="00A71DE8" w:rsidRDefault="00A71DE8" w:rsidP="007927DE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 w:hint="eastAsia"/>
          <w:kern w:val="0"/>
          <w:sz w:val="20"/>
        </w:rPr>
        <w:t>G</w:t>
      </w:r>
      <w:r>
        <w:rPr>
          <w:rFonts w:ascii="Courier New" w:hAnsi="Courier New"/>
          <w:kern w:val="0"/>
          <w:sz w:val="20"/>
        </w:rPr>
        <w:t>O</w:t>
      </w:r>
    </w:p>
    <w:p w:rsidR="00A71DE8" w:rsidRDefault="00A71DE8" w:rsidP="007927DE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 w:hint="eastAsia"/>
          <w:kern w:val="0"/>
          <w:sz w:val="20"/>
        </w:rPr>
        <w:t>C</w:t>
      </w:r>
      <w:r>
        <w:rPr>
          <w:rFonts w:ascii="Courier New" w:hAnsi="Courier New"/>
          <w:kern w:val="0"/>
          <w:sz w:val="20"/>
        </w:rPr>
        <w:t>REATE TABEL [</w:t>
      </w:r>
      <w:proofErr w:type="spellStart"/>
      <w:r>
        <w:rPr>
          <w:rFonts w:ascii="Courier New" w:hAnsi="Courier New" w:hint="eastAsia"/>
          <w:kern w:val="0"/>
          <w:sz w:val="20"/>
        </w:rPr>
        <w:t>dbo</w:t>
      </w:r>
      <w:proofErr w:type="spellEnd"/>
      <w:proofErr w:type="gramStart"/>
      <w:r>
        <w:rPr>
          <w:rFonts w:ascii="Courier New" w:hAnsi="Courier New"/>
          <w:kern w:val="0"/>
          <w:sz w:val="20"/>
        </w:rPr>
        <w:t>].[</w:t>
      </w:r>
      <w:proofErr w:type="gramEnd"/>
      <w:r>
        <w:rPr>
          <w:rFonts w:ascii="Courier New" w:hAnsi="Courier New"/>
          <w:kern w:val="0"/>
          <w:sz w:val="20"/>
        </w:rPr>
        <w:t>ADMIN](</w:t>
      </w:r>
    </w:p>
    <w:p w:rsidR="00A71DE8" w:rsidRDefault="00A71DE8" w:rsidP="007927DE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[AID][INT</w:t>
      </w:r>
      <w:proofErr w:type="gramStart"/>
      <w:r>
        <w:rPr>
          <w:rFonts w:ascii="Courier New" w:hAnsi="Courier New"/>
          <w:kern w:val="0"/>
          <w:sz w:val="20"/>
        </w:rPr>
        <w:t>](</w:t>
      </w:r>
      <w:proofErr w:type="gramEnd"/>
      <w:r>
        <w:rPr>
          <w:rFonts w:ascii="Courier New" w:hAnsi="Courier New"/>
          <w:kern w:val="0"/>
          <w:sz w:val="20"/>
        </w:rPr>
        <w:t>4)PRIMARY KEY,</w:t>
      </w:r>
    </w:p>
    <w:p w:rsidR="00A71DE8" w:rsidRDefault="00A71DE8" w:rsidP="007927DE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lastRenderedPageBreak/>
        <w:tab/>
        <w:t>[AIMFO][CHAR</w:t>
      </w:r>
      <w:proofErr w:type="gramStart"/>
      <w:r>
        <w:rPr>
          <w:rFonts w:ascii="Courier New" w:hAnsi="Courier New"/>
          <w:kern w:val="0"/>
          <w:sz w:val="20"/>
        </w:rPr>
        <w:t>](</w:t>
      </w:r>
      <w:proofErr w:type="gramEnd"/>
      <w:r>
        <w:rPr>
          <w:rFonts w:ascii="Courier New" w:hAnsi="Courier New"/>
          <w:kern w:val="0"/>
          <w:sz w:val="20"/>
        </w:rPr>
        <w:t>30),</w:t>
      </w:r>
    </w:p>
    <w:p w:rsidR="00A71DE8" w:rsidRDefault="00A71DE8" w:rsidP="007927DE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[ANAME][CHAR</w:t>
      </w:r>
      <w:proofErr w:type="gramStart"/>
      <w:r>
        <w:rPr>
          <w:rFonts w:ascii="Courier New" w:hAnsi="Courier New"/>
          <w:kern w:val="0"/>
          <w:sz w:val="20"/>
        </w:rPr>
        <w:t>](</w:t>
      </w:r>
      <w:proofErr w:type="gramEnd"/>
      <w:r>
        <w:rPr>
          <w:rFonts w:ascii="Courier New" w:hAnsi="Courier New"/>
          <w:kern w:val="0"/>
          <w:sz w:val="20"/>
        </w:rPr>
        <w:t>10),</w:t>
      </w:r>
    </w:p>
    <w:p w:rsidR="00BC3112" w:rsidRPr="00A71DE8" w:rsidRDefault="00A71DE8">
      <w:pPr>
        <w:rPr>
          <w:rFonts w:ascii="Courier New" w:hAnsi="Courier New"/>
          <w:kern w:val="0"/>
          <w:sz w:val="20"/>
        </w:rPr>
      </w:pPr>
      <w:r>
        <w:rPr>
          <w:rFonts w:ascii="Courier New" w:hAnsi="Courier New"/>
          <w:kern w:val="0"/>
          <w:sz w:val="20"/>
        </w:rPr>
        <w:tab/>
        <w:t>[AKEY][CHAR</w:t>
      </w:r>
      <w:proofErr w:type="gramStart"/>
      <w:r>
        <w:rPr>
          <w:rFonts w:ascii="Courier New" w:hAnsi="Courier New"/>
          <w:kern w:val="0"/>
          <w:sz w:val="20"/>
        </w:rPr>
        <w:t>](</w:t>
      </w:r>
      <w:proofErr w:type="gramEnd"/>
      <w:r>
        <w:rPr>
          <w:rFonts w:ascii="Courier New" w:hAnsi="Courier New"/>
          <w:kern w:val="0"/>
          <w:sz w:val="20"/>
        </w:rPr>
        <w:t>15));</w:t>
      </w:r>
    </w:p>
    <w:sectPr w:rsidR="00BC3112" w:rsidRPr="00A7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29A" w:rsidRDefault="00F3429A" w:rsidP="006E18EA">
      <w:r>
        <w:separator/>
      </w:r>
    </w:p>
  </w:endnote>
  <w:endnote w:type="continuationSeparator" w:id="0">
    <w:p w:rsidR="00F3429A" w:rsidRDefault="00F3429A" w:rsidP="006E1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29A" w:rsidRDefault="00F3429A" w:rsidP="006E18EA">
      <w:r>
        <w:separator/>
      </w:r>
    </w:p>
  </w:footnote>
  <w:footnote w:type="continuationSeparator" w:id="0">
    <w:p w:rsidR="00F3429A" w:rsidRDefault="00F3429A" w:rsidP="006E1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321A33"/>
    <w:multiLevelType w:val="multilevel"/>
    <w:tmpl w:val="D3321A33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lowerLetter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000000A"/>
    <w:multiLevelType w:val="multilevel"/>
    <w:tmpl w:val="0000000A"/>
    <w:lvl w:ilvl="0">
      <w:start w:val="1"/>
      <w:numFmt w:val="chineseCountingThousand"/>
      <w:lvlText w:val="第%1章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isLgl/>
      <w:lvlText w:val="%1.%2.%3"/>
      <w:lvlJc w:val="left"/>
      <w:pPr>
        <w:tabs>
          <w:tab w:val="left" w:pos="4860"/>
        </w:tabs>
        <w:ind w:left="414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  <w:b/>
        <w:i w:val="0"/>
        <w:sz w:val="30"/>
      </w:rPr>
    </w:lvl>
    <w:lvl w:ilvl="4">
      <w:start w:val="1"/>
      <w:numFmt w:val="decimal"/>
      <w:isLgl/>
      <w:lvlText w:val="%1.%2.%3.%4.%5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left" w:pos="1080"/>
        </w:tabs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080"/>
        </w:tabs>
        <w:ind w:left="0" w:firstLine="0"/>
      </w:pPr>
      <w:rPr>
        <w:rFonts w:ascii="Times New Roman" w:eastAsia="黑体" w:hAnsi="Times New Roman" w:hint="default"/>
        <w:b/>
        <w:i w:val="0"/>
        <w:sz w:val="21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771D256"/>
    <w:multiLevelType w:val="singleLevel"/>
    <w:tmpl w:val="2771D256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3617D7"/>
    <w:rsid w:val="002227DB"/>
    <w:rsid w:val="00257E63"/>
    <w:rsid w:val="0027332E"/>
    <w:rsid w:val="00341CB1"/>
    <w:rsid w:val="00371AE3"/>
    <w:rsid w:val="0039100A"/>
    <w:rsid w:val="00414508"/>
    <w:rsid w:val="004B2C7F"/>
    <w:rsid w:val="004E2B19"/>
    <w:rsid w:val="00580F79"/>
    <w:rsid w:val="005B3BA6"/>
    <w:rsid w:val="006331B4"/>
    <w:rsid w:val="006C2127"/>
    <w:rsid w:val="006E18EA"/>
    <w:rsid w:val="00715EF5"/>
    <w:rsid w:val="00732FE5"/>
    <w:rsid w:val="00744D47"/>
    <w:rsid w:val="00750862"/>
    <w:rsid w:val="0077722D"/>
    <w:rsid w:val="007927DE"/>
    <w:rsid w:val="00794A07"/>
    <w:rsid w:val="007B7BCE"/>
    <w:rsid w:val="007E369C"/>
    <w:rsid w:val="007F2F83"/>
    <w:rsid w:val="009538E9"/>
    <w:rsid w:val="00A21549"/>
    <w:rsid w:val="00A71DE8"/>
    <w:rsid w:val="00AB4BD7"/>
    <w:rsid w:val="00B01512"/>
    <w:rsid w:val="00BA68C9"/>
    <w:rsid w:val="00BC3112"/>
    <w:rsid w:val="00BF48DA"/>
    <w:rsid w:val="00C64D39"/>
    <w:rsid w:val="00CB33C4"/>
    <w:rsid w:val="00DF002F"/>
    <w:rsid w:val="00DF180A"/>
    <w:rsid w:val="00E96CF7"/>
    <w:rsid w:val="00F2221F"/>
    <w:rsid w:val="00F3429A"/>
    <w:rsid w:val="00FD1E5F"/>
    <w:rsid w:val="00FD7D0A"/>
    <w:rsid w:val="10B65663"/>
    <w:rsid w:val="1ED60108"/>
    <w:rsid w:val="533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50CAB"/>
  <w15:docId w15:val="{4335AAA2-9781-42B9-9126-335582C4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numPr>
        <w:numId w:val="1"/>
      </w:numPr>
      <w:tabs>
        <w:tab w:val="left" w:pos="360"/>
      </w:tabs>
      <w:spacing w:before="340" w:after="330" w:line="576" w:lineRule="auto"/>
      <w:jc w:val="center"/>
      <w:outlineLvl w:val="0"/>
    </w:pPr>
    <w:rPr>
      <w:rFonts w:ascii="宋体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720"/>
      </w:tabs>
      <w:spacing w:before="260" w:after="260" w:line="413" w:lineRule="auto"/>
      <w:outlineLvl w:val="1"/>
    </w:pPr>
    <w:rPr>
      <w:rFonts w:ascii="宋体" w:eastAsia="宋体" w:hAnsi="宋体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宋体" w:eastAsia="宋体" w:hAnsi="宋体" w:cs="Times New Roman"/>
      <w:b/>
      <w:kern w:val="2"/>
      <w:sz w:val="32"/>
    </w:rPr>
  </w:style>
  <w:style w:type="character" w:customStyle="1" w:styleId="11">
    <w:name w:val="标题 1 字符1"/>
    <w:basedOn w:val="a0"/>
    <w:link w:val="1"/>
    <w:qFormat/>
    <w:rPr>
      <w:rFonts w:ascii="宋体" w:eastAsia="宋体" w:hAnsi="Times New Roman" w:cs="Times New Roman"/>
      <w:b/>
      <w:kern w:val="44"/>
      <w:sz w:val="44"/>
    </w:rPr>
  </w:style>
  <w:style w:type="character" w:customStyle="1" w:styleId="myChar">
    <w:name w:val="my正文 Char"/>
    <w:basedOn w:val="a0"/>
    <w:link w:val="my"/>
    <w:qFormat/>
    <w:rPr>
      <w:kern w:val="2"/>
      <w:sz w:val="24"/>
    </w:rPr>
  </w:style>
  <w:style w:type="paragraph" w:customStyle="1" w:styleId="my">
    <w:name w:val="my正文"/>
    <w:basedOn w:val="a"/>
    <w:link w:val="myChar"/>
    <w:qFormat/>
    <w:pPr>
      <w:spacing w:line="360" w:lineRule="auto"/>
      <w:ind w:firstLineChars="200" w:firstLine="480"/>
    </w:pPr>
    <w:rPr>
      <w:sz w:val="24"/>
      <w:szCs w:val="20"/>
    </w:rPr>
  </w:style>
  <w:style w:type="paragraph" w:customStyle="1" w:styleId="15">
    <w:name w:val="样式 行距: 1.5 倍行距"/>
    <w:basedOn w:val="a"/>
    <w:pPr>
      <w:spacing w:line="360" w:lineRule="auto"/>
      <w:ind w:left="210" w:right="210" w:firstLine="510"/>
    </w:pPr>
    <w:rPr>
      <w:rFonts w:ascii="宋体" w:eastAsia="楷体_GB2312" w:hAnsi="Times New Roman" w:cs="Times New Roman"/>
      <w:sz w:val="24"/>
      <w:szCs w:val="20"/>
    </w:rPr>
  </w:style>
  <w:style w:type="paragraph" w:customStyle="1" w:styleId="050520505">
    <w:name w:val="样式 样式 样式 段前: 0.5 行 段后: 0.5 行 + 左侧:  2 字符 段前: 0.5 行 段后: 0.5 行 + 段..."/>
    <w:basedOn w:val="a"/>
    <w:qFormat/>
    <w:pPr>
      <w:spacing w:afterLines="100" w:after="312" w:line="360" w:lineRule="auto"/>
      <w:ind w:firstLineChars="200" w:firstLine="200"/>
      <w:jc w:val="left"/>
    </w:pPr>
    <w:rPr>
      <w:rFonts w:ascii="宋体" w:eastAsia="宋体" w:hAnsi="Times New Roman" w:cs="Times New Roman"/>
      <w:sz w:val="24"/>
      <w:szCs w:val="20"/>
    </w:rPr>
  </w:style>
  <w:style w:type="paragraph" w:styleId="a3">
    <w:name w:val="header"/>
    <w:basedOn w:val="a"/>
    <w:link w:val="a4"/>
    <w:rsid w:val="006E1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18EA"/>
    <w:rPr>
      <w:kern w:val="2"/>
      <w:sz w:val="18"/>
      <w:szCs w:val="18"/>
    </w:rPr>
  </w:style>
  <w:style w:type="paragraph" w:styleId="a5">
    <w:name w:val="footer"/>
    <w:basedOn w:val="a"/>
    <w:link w:val="a6"/>
    <w:rsid w:val="006E1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18EA"/>
    <w:rPr>
      <w:kern w:val="2"/>
      <w:sz w:val="18"/>
      <w:szCs w:val="18"/>
    </w:rPr>
  </w:style>
  <w:style w:type="table" w:styleId="a7">
    <w:name w:val="Table Grid"/>
    <w:basedOn w:val="a1"/>
    <w:uiPriority w:val="39"/>
    <w:rsid w:val="006E1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格"/>
    <w:basedOn w:val="a"/>
    <w:next w:val="a"/>
    <w:rsid w:val="00BF48DA"/>
    <w:pPr>
      <w:adjustRightInd w:val="0"/>
      <w:spacing w:before="60" w:after="60" w:line="240" w:lineRule="atLeast"/>
      <w:ind w:firstLineChars="200" w:firstLine="200"/>
      <w:textAlignment w:val="baseline"/>
    </w:pPr>
    <w:rPr>
      <w:rFonts w:ascii="Times New Roman" w:eastAsia="宋体" w:hAnsi="Times New Roman" w:cs="Times New Roman"/>
      <w:kern w:val="15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仔羊</dc:creator>
  <cp:lastModifiedBy>Administrator</cp:lastModifiedBy>
  <cp:revision>30</cp:revision>
  <dcterms:created xsi:type="dcterms:W3CDTF">2019-10-30T14:32:00Z</dcterms:created>
  <dcterms:modified xsi:type="dcterms:W3CDTF">2019-11-01T09:51:00Z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